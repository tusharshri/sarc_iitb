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4F" w:rsidRDefault="0019524F" w:rsidP="00F26BD7">
      <w:pPr>
        <w:spacing w:after="0" w:line="240" w:lineRule="auto"/>
        <w:rPr>
          <w:rFonts w:ascii="Garamond" w:hAnsi="Garamond"/>
          <w:noProof/>
          <w:sz w:val="36"/>
          <w:lang w:eastAsia="en-IN"/>
        </w:rPr>
      </w:pPr>
    </w:p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FA3">
        <w:rPr>
          <w:rFonts w:ascii="Garamond" w:hAnsi="Garamond"/>
          <w:noProof/>
          <w:sz w:val="36"/>
          <w:lang w:eastAsia="en-IN"/>
        </w:rPr>
        <w:t>Sanchit Singhal</w:t>
      </w:r>
      <w:r w:rsidR="003C14C1" w:rsidRPr="00BA66D0">
        <w:rPr>
          <w:rFonts w:ascii="Garamond" w:hAnsi="Garamond"/>
          <w:noProof/>
          <w:sz w:val="36"/>
          <w:lang w:eastAsia="en-IN"/>
        </w:rPr>
        <w:t xml:space="preserve">                 </w:t>
      </w:r>
    </w:p>
    <w:p w:rsidR="002146F5" w:rsidRPr="00BA66D0" w:rsidRDefault="002146F5" w:rsidP="00F26BD7">
      <w:pPr>
        <w:spacing w:after="0" w:line="360" w:lineRule="auto"/>
        <w:rPr>
          <w:rFonts w:ascii="Garamond" w:hAnsi="Garamond"/>
        </w:rPr>
      </w:pPr>
      <w:r w:rsidRPr="00BA66D0">
        <w:rPr>
          <w:rFonts w:ascii="Garamond" w:hAnsi="Garamond"/>
        </w:rPr>
        <w:t>Male, 2</w:t>
      </w:r>
      <w:r w:rsidR="00B71FA3">
        <w:rPr>
          <w:rFonts w:ascii="Garamond" w:hAnsi="Garamond"/>
        </w:rPr>
        <w:t>4</w:t>
      </w:r>
    </w:p>
    <w:tbl>
      <w:tblPr>
        <w:tblW w:w="108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7"/>
        <w:gridCol w:w="3683"/>
        <w:gridCol w:w="4833"/>
        <w:gridCol w:w="1148"/>
      </w:tblGrid>
      <w:tr w:rsidR="00B71FA3" w:rsidRPr="00B71FA3" w:rsidTr="00081E0C">
        <w:trPr>
          <w:trHeight w:val="230"/>
        </w:trPr>
        <w:tc>
          <w:tcPr>
            <w:tcW w:w="10801" w:type="dxa"/>
            <w:gridSpan w:val="4"/>
            <w:shd w:val="clear" w:color="auto" w:fill="BFBFBF"/>
            <w:hideMark/>
          </w:tcPr>
          <w:p w:rsidR="00B71FA3" w:rsidRPr="00B71FA3" w:rsidRDefault="00B71FA3" w:rsidP="00A838BD">
            <w:pPr>
              <w:spacing w:after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B71FA3">
              <w:rPr>
                <w:rFonts w:ascii="Garamond" w:hAnsi="Garamond"/>
                <w:b/>
                <w:sz w:val="24"/>
                <w:szCs w:val="24"/>
              </w:rPr>
              <w:t>EDUCATION</w:t>
            </w:r>
          </w:p>
        </w:tc>
      </w:tr>
      <w:tr w:rsidR="00B71FA3" w:rsidRPr="00BC5510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Year</w:t>
            </w:r>
          </w:p>
        </w:tc>
        <w:tc>
          <w:tcPr>
            <w:tcW w:w="3683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Degree/Certificate</w:t>
            </w:r>
          </w:p>
        </w:tc>
        <w:tc>
          <w:tcPr>
            <w:tcW w:w="4833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Institute/School, City</w:t>
            </w:r>
          </w:p>
        </w:tc>
        <w:tc>
          <w:tcPr>
            <w:tcW w:w="1148" w:type="dxa"/>
            <w:vAlign w:val="center"/>
            <w:hideMark/>
          </w:tcPr>
          <w:p w:rsidR="00B71FA3" w:rsidRPr="00BC5510" w:rsidRDefault="00B71FA3" w:rsidP="00BC5510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lang w:val="en-US"/>
              </w:rPr>
            </w:pPr>
            <w:r w:rsidRPr="00BC5510">
              <w:rPr>
                <w:rFonts w:ascii="Garamond" w:hAnsi="Garamond"/>
                <w:b/>
                <w:bCs/>
              </w:rPr>
              <w:t>%/ CGPA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2010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PG Diploma, in Metro Rail Transport: Technology and Management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IIT Delhi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94126D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7.96</w:t>
            </w:r>
            <w:r w:rsidR="00B71FA3" w:rsidRPr="00B71FA3">
              <w:rPr>
                <w:rFonts w:ascii="Garamond" w:hAnsi="Garamond"/>
                <w:lang w:val="en-US"/>
              </w:rPr>
              <w:t>/10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2008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BE, Civil Engineering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Punjab Engineering College, Chandigarh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72</w:t>
            </w:r>
            <w:r w:rsidR="00C1419F">
              <w:rPr>
                <w:rFonts w:ascii="Garamond" w:hAnsi="Garamond"/>
                <w:lang w:val="en-US"/>
              </w:rPr>
              <w:t>.</w:t>
            </w:r>
            <w:r w:rsidR="005C1B8E">
              <w:rPr>
                <w:rFonts w:ascii="Garamond" w:hAnsi="Garamond"/>
                <w:lang w:val="en-US"/>
              </w:rPr>
              <w:t>05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2004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Class XII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Shishu Niketan School, Chandigarh (CBSE)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77</w:t>
            </w:r>
            <w:r w:rsidR="0094126D">
              <w:rPr>
                <w:rFonts w:ascii="Garamond" w:hAnsi="Garamond"/>
                <w:lang w:val="en-US"/>
              </w:rPr>
              <w:t>.0</w:t>
            </w:r>
          </w:p>
        </w:tc>
      </w:tr>
      <w:tr w:rsidR="00B71FA3" w:rsidRPr="00B71FA3" w:rsidTr="00081E0C">
        <w:trPr>
          <w:trHeight w:val="273"/>
        </w:trPr>
        <w:tc>
          <w:tcPr>
            <w:tcW w:w="1137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2002</w:t>
            </w:r>
          </w:p>
        </w:tc>
        <w:tc>
          <w:tcPr>
            <w:tcW w:w="368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Class X</w:t>
            </w:r>
          </w:p>
        </w:tc>
        <w:tc>
          <w:tcPr>
            <w:tcW w:w="4833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Shishu Niketan School, Chandigarh (CBSE)</w:t>
            </w:r>
          </w:p>
        </w:tc>
        <w:tc>
          <w:tcPr>
            <w:tcW w:w="1148" w:type="dxa"/>
            <w:vAlign w:val="center"/>
            <w:hideMark/>
          </w:tcPr>
          <w:p w:rsidR="00B71FA3" w:rsidRPr="00B71FA3" w:rsidRDefault="00B71FA3" w:rsidP="003A477E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71FA3">
              <w:rPr>
                <w:rFonts w:ascii="Garamond" w:hAnsi="Garamond"/>
                <w:lang w:val="en-US"/>
              </w:rPr>
              <w:t>83.2</w:t>
            </w:r>
          </w:p>
        </w:tc>
      </w:tr>
    </w:tbl>
    <w:p w:rsidR="00B71FA3" w:rsidRPr="00BA66D0" w:rsidRDefault="00B71FA3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678"/>
        <w:gridCol w:w="2512"/>
        <w:gridCol w:w="748"/>
        <w:gridCol w:w="993"/>
        <w:gridCol w:w="1854"/>
      </w:tblGrid>
      <w:tr w:rsidR="00A626F2" w:rsidRPr="00BA66D0" w:rsidTr="00081E0C">
        <w:trPr>
          <w:trHeight w:val="162"/>
        </w:trPr>
        <w:tc>
          <w:tcPr>
            <w:tcW w:w="89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3A477E" w:rsidP="003A477E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6 Months</w:t>
            </w:r>
          </w:p>
        </w:tc>
      </w:tr>
      <w:tr w:rsidR="003A477E" w:rsidRPr="00BA66D0" w:rsidTr="00081E0C">
        <w:trPr>
          <w:trHeight w:val="323"/>
        </w:trPr>
        <w:tc>
          <w:tcPr>
            <w:tcW w:w="4678" w:type="dxa"/>
            <w:shd w:val="clear" w:color="auto" w:fill="auto"/>
            <w:vAlign w:val="center"/>
          </w:tcPr>
          <w:p w:rsidR="003A477E" w:rsidRPr="00324162" w:rsidRDefault="003A477E" w:rsidP="00755A91">
            <w:pPr>
              <w:snapToGrid w:val="0"/>
              <w:spacing w:after="0" w:line="240" w:lineRule="auto"/>
              <w:jc w:val="both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32416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Kolkata Metro Rail Corporation Limited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A477E" w:rsidRPr="00324162" w:rsidRDefault="003A477E" w:rsidP="00755A91">
            <w:pPr>
              <w:snapToGrid w:val="0"/>
              <w:spacing w:after="0" w:line="240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324162">
              <w:rPr>
                <w:rFonts w:ascii="Garamond" w:hAnsi="Garamond"/>
                <w:b/>
                <w:sz w:val="22"/>
                <w:szCs w:val="22"/>
              </w:rPr>
              <w:t>Assistant Engineer</w:t>
            </w:r>
          </w:p>
        </w:tc>
        <w:tc>
          <w:tcPr>
            <w:tcW w:w="3595" w:type="dxa"/>
            <w:gridSpan w:val="3"/>
            <w:shd w:val="clear" w:color="auto" w:fill="auto"/>
            <w:vAlign w:val="center"/>
          </w:tcPr>
          <w:p w:rsidR="003A477E" w:rsidRPr="00324162" w:rsidRDefault="003A477E" w:rsidP="00394683">
            <w:pPr>
              <w:snapToGrid w:val="0"/>
              <w:spacing w:after="0" w:line="240" w:lineRule="auto"/>
              <w:jc w:val="both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2416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                  </w:t>
            </w:r>
            <w:r w:rsidR="00BC551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2416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July 2009-July 2011</w:t>
            </w:r>
          </w:p>
        </w:tc>
      </w:tr>
      <w:tr w:rsidR="00760C9C" w:rsidRPr="00BA66D0" w:rsidTr="00081E0C">
        <w:trPr>
          <w:trHeight w:val="586"/>
        </w:trPr>
        <w:tc>
          <w:tcPr>
            <w:tcW w:w="10785" w:type="dxa"/>
            <w:gridSpan w:val="5"/>
            <w:vAlign w:val="center"/>
          </w:tcPr>
          <w:p w:rsidR="003A477E" w:rsidRPr="003A477E" w:rsidRDefault="003A477E" w:rsidP="003A477E">
            <w:pPr>
              <w:spacing w:after="0" w:line="240" w:lineRule="auto"/>
              <w:rPr>
                <w:rFonts w:ascii="Garamond" w:eastAsia="Times New Roman" w:hAnsi="Garamond" w:cs="Times New Roman"/>
                <w:bCs/>
                <w:lang w:eastAsia="en-IN"/>
              </w:rPr>
            </w:pPr>
            <w:r w:rsidRPr="003A477E">
              <w:rPr>
                <w:rFonts w:ascii="Garamond" w:eastAsia="Times New Roman" w:hAnsi="Garamond" w:cs="Times New Roman"/>
                <w:bCs/>
                <w:lang w:eastAsia="en-IN"/>
              </w:rPr>
              <w:t>KMRCL is a Joint Venture of Govt. of India &amp; Govt. of West Bengal formed to implement the East West Metro Corridor at Kolkata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A477E" w:rsidRPr="003A477E" w:rsidRDefault="003A477E" w:rsidP="003A477E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bCs/>
              </w:rPr>
            </w:pPr>
            <w:r w:rsidRPr="003A477E">
              <w:rPr>
                <w:rFonts w:ascii="Garamond" w:hAnsi="Garamond" w:cs="Times New Roman"/>
                <w:b/>
                <w:bCs/>
              </w:rPr>
              <w:t xml:space="preserve">Project Management </w:t>
            </w:r>
            <w:r w:rsidRPr="003A477E">
              <w:rPr>
                <w:rFonts w:ascii="Garamond" w:hAnsi="Garamond" w:cs="Times New Roman"/>
                <w:bCs/>
              </w:rPr>
              <w:t xml:space="preserve">of </w:t>
            </w:r>
            <w:r w:rsidR="0094126D">
              <w:rPr>
                <w:rFonts w:ascii="Garamond" w:hAnsi="Garamond" w:cs="Times New Roman"/>
                <w:bCs/>
              </w:rPr>
              <w:t xml:space="preserve">first </w:t>
            </w:r>
            <w:r w:rsidR="00DA0B5B">
              <w:rPr>
                <w:rFonts w:ascii="Garamond" w:hAnsi="Garamond" w:cs="Times New Roman"/>
                <w:bCs/>
              </w:rPr>
              <w:t>underground civil c</w:t>
            </w:r>
            <w:r w:rsidRPr="003A477E">
              <w:rPr>
                <w:rFonts w:ascii="Garamond" w:hAnsi="Garamond" w:cs="Times New Roman"/>
                <w:bCs/>
              </w:rPr>
              <w:t>ontract</w:t>
            </w:r>
            <w:r w:rsidR="0094126D" w:rsidRPr="0094126D">
              <w:rPr>
                <w:rFonts w:ascii="Garamond" w:hAnsi="Garamond" w:cs="Times New Roman"/>
                <w:bCs/>
                <w:lang w:val="en-IN"/>
              </w:rPr>
              <w:t xml:space="preserve"> valued at $200 million</w:t>
            </w:r>
            <w:r w:rsidRPr="003A477E">
              <w:rPr>
                <w:rFonts w:ascii="Garamond" w:hAnsi="Garamond" w:cs="Times New Roman"/>
                <w:bCs/>
              </w:rPr>
              <w:t xml:space="preserve">, consisting of three </w:t>
            </w:r>
            <w:r w:rsidR="0094126D">
              <w:rPr>
                <w:rFonts w:ascii="Garamond" w:hAnsi="Garamond" w:cs="Times New Roman"/>
                <w:bCs/>
              </w:rPr>
              <w:t xml:space="preserve">underground </w:t>
            </w:r>
            <w:r w:rsidRPr="003A477E">
              <w:rPr>
                <w:rFonts w:ascii="Garamond" w:hAnsi="Garamond" w:cs="Times New Roman"/>
                <w:bCs/>
              </w:rPr>
              <w:t>stations and bored tun</w:t>
            </w:r>
            <w:r w:rsidR="0094126D">
              <w:rPr>
                <w:rFonts w:ascii="Garamond" w:hAnsi="Garamond" w:cs="Times New Roman"/>
                <w:bCs/>
              </w:rPr>
              <w:t>nel passing under river Ganga</w:t>
            </w:r>
            <w:r w:rsidRPr="003A477E">
              <w:rPr>
                <w:rFonts w:ascii="Garamond" w:hAnsi="Garamond" w:cs="Times New Roman"/>
                <w:bCs/>
              </w:rPr>
              <w:t xml:space="preserve"> 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6C4010">
              <w:rPr>
                <w:rFonts w:ascii="Garamond" w:hAnsi="Garamond" w:cs="Times New Roman"/>
                <w:b/>
                <w:bCs/>
                <w:lang w:val="en-IN"/>
              </w:rPr>
              <w:t xml:space="preserve">Monitored </w:t>
            </w:r>
            <w:r w:rsidRPr="006C4010">
              <w:rPr>
                <w:rFonts w:ascii="Garamond" w:hAnsi="Garamond" w:cs="Times New Roman"/>
                <w:bCs/>
                <w:lang w:val="en-IN"/>
              </w:rPr>
              <w:t>the team of</w:t>
            </w:r>
            <w:r w:rsidRPr="006C4010">
              <w:rPr>
                <w:rFonts w:ascii="Garamond" w:hAnsi="Garamond" w:cs="Times New Roman"/>
                <w:bCs/>
              </w:rPr>
              <w:t xml:space="preserve"> 50+ Consultants</w:t>
            </w:r>
            <w:r w:rsidR="00914AE7">
              <w:rPr>
                <w:rFonts w:ascii="Garamond" w:hAnsi="Garamond" w:cs="Times New Roman"/>
                <w:bCs/>
              </w:rPr>
              <w:t xml:space="preserve"> of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MYCEL</w:t>
            </w:r>
            <w:r w:rsidR="00914AE7">
              <w:rPr>
                <w:rFonts w:ascii="Garamond" w:hAnsi="Garamond" w:cs="Times New Roman"/>
                <w:b/>
                <w:bCs/>
              </w:rPr>
              <w:t xml:space="preserve"> </w:t>
            </w:r>
            <w:r w:rsidR="00914AE7" w:rsidRPr="006C4010">
              <w:rPr>
                <w:rFonts w:ascii="Garamond" w:hAnsi="Garamond" w:cs="Times New Roman"/>
                <w:bCs/>
              </w:rPr>
              <w:t>(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M</w:t>
            </w:r>
            <w:r w:rsidR="00914AE7" w:rsidRPr="006C4010">
              <w:rPr>
                <w:rFonts w:ascii="Garamond" w:hAnsi="Garamond" w:cs="Times New Roman"/>
                <w:bCs/>
              </w:rPr>
              <w:t xml:space="preserve">aunsell Hong Kong,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Y</w:t>
            </w:r>
            <w:r w:rsidR="00914AE7" w:rsidRPr="006C4010">
              <w:rPr>
                <w:rFonts w:ascii="Garamond" w:hAnsi="Garamond" w:cs="Times New Roman"/>
                <w:bCs/>
              </w:rPr>
              <w:t xml:space="preserve">EC Japan,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C</w:t>
            </w:r>
            <w:r w:rsidR="00914AE7" w:rsidRPr="006C4010">
              <w:rPr>
                <w:rFonts w:ascii="Garamond" w:hAnsi="Garamond" w:cs="Times New Roman"/>
                <w:bCs/>
              </w:rPr>
              <w:t xml:space="preserve">ES India,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E</w:t>
            </w:r>
            <w:r w:rsidR="00914AE7" w:rsidRPr="006C4010">
              <w:rPr>
                <w:rFonts w:ascii="Garamond" w:hAnsi="Garamond" w:cs="Times New Roman"/>
                <w:bCs/>
              </w:rPr>
              <w:t>gis Rail France &amp;</w:t>
            </w:r>
            <w:r w:rsidR="00914AE7">
              <w:rPr>
                <w:rFonts w:ascii="Garamond" w:hAnsi="Garamond" w:cs="Times New Roman"/>
                <w:bCs/>
              </w:rPr>
              <w:t xml:space="preserve"> </w:t>
            </w:r>
            <w:r w:rsidR="00914AE7" w:rsidRPr="006C4010">
              <w:rPr>
                <w:rFonts w:ascii="Garamond" w:hAnsi="Garamond" w:cs="Times New Roman"/>
                <w:b/>
                <w:bCs/>
              </w:rPr>
              <w:t>L</w:t>
            </w:r>
            <w:r w:rsidR="00914AE7" w:rsidRPr="006C4010">
              <w:rPr>
                <w:rFonts w:ascii="Garamond" w:hAnsi="Garamond" w:cs="Times New Roman"/>
                <w:bCs/>
              </w:rPr>
              <w:t>HPA USA)</w:t>
            </w:r>
            <w:r w:rsidRPr="006C4010">
              <w:rPr>
                <w:rFonts w:ascii="Garamond" w:hAnsi="Garamond" w:cs="Times New Roman"/>
                <w:bCs/>
              </w:rPr>
              <w:t xml:space="preserve"> a consortium of </w:t>
            </w:r>
            <w:r w:rsidR="00914AE7">
              <w:rPr>
                <w:rFonts w:ascii="Garamond" w:hAnsi="Garamond" w:cs="Times New Roman"/>
                <w:bCs/>
              </w:rPr>
              <w:t>f</w:t>
            </w:r>
            <w:r w:rsidRPr="006C4010">
              <w:rPr>
                <w:rFonts w:ascii="Garamond" w:hAnsi="Garamond" w:cs="Times New Roman"/>
                <w:bCs/>
              </w:rPr>
              <w:t xml:space="preserve">ive </w:t>
            </w:r>
            <w:r w:rsidR="00914AE7">
              <w:rPr>
                <w:rFonts w:ascii="Garamond" w:hAnsi="Garamond" w:cs="Times New Roman"/>
                <w:bCs/>
              </w:rPr>
              <w:t>c</w:t>
            </w:r>
            <w:r w:rsidRPr="006C4010">
              <w:rPr>
                <w:rFonts w:ascii="Garamond" w:hAnsi="Garamond" w:cs="Times New Roman"/>
                <w:bCs/>
              </w:rPr>
              <w:t>ompanies</w:t>
            </w:r>
            <w:r w:rsidR="00DA0B5B">
              <w:rPr>
                <w:rFonts w:ascii="Garamond" w:hAnsi="Garamond" w:cs="Times New Roman"/>
                <w:bCs/>
              </w:rPr>
              <w:t xml:space="preserve"> with contract v</w:t>
            </w:r>
            <w:r w:rsidRPr="006C4010">
              <w:rPr>
                <w:rFonts w:ascii="Garamond" w:hAnsi="Garamond" w:cs="Times New Roman"/>
                <w:bCs/>
              </w:rPr>
              <w:t>alue of $50 million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6C4010">
              <w:rPr>
                <w:rFonts w:ascii="Garamond" w:hAnsi="Garamond" w:cs="Times New Roman"/>
                <w:b/>
                <w:bCs/>
              </w:rPr>
              <w:t>Client Representative</w:t>
            </w:r>
            <w:r w:rsidR="00DA0B5B">
              <w:rPr>
                <w:rFonts w:ascii="Garamond" w:hAnsi="Garamond" w:cs="Times New Roman"/>
                <w:bCs/>
              </w:rPr>
              <w:t xml:space="preserve"> for liaison with local a</w:t>
            </w:r>
            <w:r w:rsidRPr="006C4010">
              <w:rPr>
                <w:rFonts w:ascii="Garamond" w:hAnsi="Garamond" w:cs="Times New Roman"/>
                <w:bCs/>
              </w:rPr>
              <w:t>uthorities like Municipal Corporation, Police, Indian Railways etc.</w:t>
            </w:r>
          </w:p>
          <w:p w:rsidR="006C4010" w:rsidRPr="006C4010" w:rsidRDefault="0019524F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b/>
              </w:rPr>
              <w:t xml:space="preserve">Coordinator </w:t>
            </w:r>
            <w:r w:rsidRPr="0019524F">
              <w:rPr>
                <w:rFonts w:ascii="Garamond" w:hAnsi="Garamond" w:cs="Times New Roman"/>
              </w:rPr>
              <w:t xml:space="preserve">for </w:t>
            </w:r>
            <w:r w:rsidR="00914AE7" w:rsidRPr="00914AE7">
              <w:rPr>
                <w:rFonts w:ascii="Garamond" w:hAnsi="Garamond" w:cs="Times New Roman"/>
              </w:rPr>
              <w:t>the</w:t>
            </w:r>
            <w:r w:rsidR="006C4010" w:rsidRPr="00914AE7">
              <w:rPr>
                <w:rFonts w:ascii="Garamond" w:hAnsi="Garamond" w:cs="Times New Roman"/>
                <w:b/>
              </w:rPr>
              <w:t xml:space="preserve"> </w:t>
            </w:r>
            <w:r>
              <w:rPr>
                <w:rFonts w:ascii="Garamond" w:hAnsi="Garamond" w:cs="Times New Roman"/>
                <w:b/>
              </w:rPr>
              <w:t xml:space="preserve">planning and </w:t>
            </w:r>
            <w:r w:rsidRPr="0019524F">
              <w:rPr>
                <w:rFonts w:ascii="Garamond" w:hAnsi="Garamond" w:cs="Times New Roman"/>
              </w:rPr>
              <w:t>r</w:t>
            </w:r>
            <w:r w:rsidR="00914AE7" w:rsidRPr="0019524F">
              <w:rPr>
                <w:rFonts w:ascii="Garamond" w:hAnsi="Garamond" w:cs="Times New Roman"/>
                <w:b/>
              </w:rPr>
              <w:t>ehabilitation</w:t>
            </w:r>
            <w:r w:rsidR="006C4010" w:rsidRPr="00914AE7">
              <w:rPr>
                <w:rFonts w:ascii="Garamond" w:hAnsi="Garamond" w:cs="Times New Roman"/>
                <w:b/>
              </w:rPr>
              <w:t xml:space="preserve"> </w:t>
            </w:r>
            <w:r w:rsidR="006C4010" w:rsidRPr="006C4010">
              <w:rPr>
                <w:rFonts w:ascii="Garamond" w:hAnsi="Garamond" w:cs="Times New Roman"/>
              </w:rPr>
              <w:t>of</w:t>
            </w:r>
            <w:r w:rsidR="006C4010" w:rsidRPr="006C4010">
              <w:rPr>
                <w:rFonts w:ascii="Garamond" w:hAnsi="Garamond" w:cs="Times New Roman"/>
                <w:b/>
              </w:rPr>
              <w:t xml:space="preserve"> </w:t>
            </w:r>
            <w:r w:rsidR="00DA0B5B">
              <w:rPr>
                <w:rFonts w:ascii="Garamond" w:hAnsi="Garamond" w:cs="Times New Roman"/>
              </w:rPr>
              <w:t>the</w:t>
            </w:r>
            <w:r>
              <w:rPr>
                <w:rFonts w:ascii="Garamond" w:hAnsi="Garamond" w:cs="Times New Roman"/>
              </w:rPr>
              <w:t xml:space="preserve"> Kolkata</w:t>
            </w:r>
            <w:r w:rsidR="00DA0B5B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M</w:t>
            </w:r>
            <w:r w:rsidR="00DA0B5B">
              <w:rPr>
                <w:rFonts w:ascii="Garamond" w:hAnsi="Garamond" w:cs="Times New Roman"/>
              </w:rPr>
              <w:t>etro p</w:t>
            </w:r>
            <w:r>
              <w:rPr>
                <w:rFonts w:ascii="Garamond" w:hAnsi="Garamond" w:cs="Times New Roman"/>
              </w:rPr>
              <w:t xml:space="preserve">roject affected people </w:t>
            </w:r>
          </w:p>
          <w:p w:rsidR="006C4010" w:rsidRPr="006C4010" w:rsidRDefault="003C14C1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 </w:t>
            </w:r>
            <w:r w:rsidR="006C4010" w:rsidRPr="006C4010">
              <w:rPr>
                <w:rFonts w:ascii="Garamond" w:hAnsi="Garamond" w:cs="Times New Roman"/>
                <w:b/>
                <w:bCs/>
              </w:rPr>
              <w:t xml:space="preserve">Executed </w:t>
            </w:r>
            <w:r w:rsidR="00DA0B5B">
              <w:rPr>
                <w:rFonts w:ascii="Garamond" w:hAnsi="Garamond" w:cs="Times New Roman"/>
                <w:bCs/>
              </w:rPr>
              <w:t>the Malvia Nagar underground metro s</w:t>
            </w:r>
            <w:r w:rsidR="006C4010" w:rsidRPr="006C4010">
              <w:rPr>
                <w:rFonts w:ascii="Garamond" w:hAnsi="Garamond" w:cs="Times New Roman"/>
                <w:bCs/>
              </w:rPr>
              <w:t xml:space="preserve">tation of Phase II, </w:t>
            </w:r>
            <w:r w:rsidR="006C4010" w:rsidRPr="00B06310">
              <w:rPr>
                <w:rFonts w:ascii="Garamond" w:hAnsi="Garamond" w:cs="Times New Roman"/>
                <w:b/>
                <w:bCs/>
              </w:rPr>
              <w:t>Delhi Metro</w:t>
            </w:r>
            <w:r w:rsidR="006C4010" w:rsidRPr="006C4010">
              <w:rPr>
                <w:rFonts w:ascii="Garamond" w:hAnsi="Garamond" w:cs="Times New Roman"/>
                <w:bCs/>
              </w:rPr>
              <w:t xml:space="preserve"> Rail Corporation Limited, Delhi</w:t>
            </w:r>
          </w:p>
          <w:p w:rsidR="006C4010" w:rsidRPr="007F661C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 w:rsidRPr="006C4010">
              <w:rPr>
                <w:rFonts w:ascii="Garamond" w:hAnsi="Garamond" w:cs="Times New Roman"/>
                <w:b/>
              </w:rPr>
              <w:t xml:space="preserve">Implemented </w:t>
            </w:r>
            <w:r w:rsidR="00DA0B5B">
              <w:rPr>
                <w:rFonts w:ascii="Garamond" w:hAnsi="Garamond" w:cs="Times New Roman"/>
              </w:rPr>
              <w:t>the international metro s</w:t>
            </w:r>
            <w:r w:rsidRPr="006C4010">
              <w:rPr>
                <w:rFonts w:ascii="Garamond" w:hAnsi="Garamond" w:cs="Times New Roman"/>
              </w:rPr>
              <w:t xml:space="preserve">tandards like </w:t>
            </w:r>
            <w:r w:rsidR="00914AE7" w:rsidRPr="00914AE7">
              <w:rPr>
                <w:rFonts w:ascii="Garamond" w:hAnsi="Garamond" w:cs="Times New Roman"/>
                <w:b/>
              </w:rPr>
              <w:t>Safety</w:t>
            </w:r>
            <w:r w:rsidR="00914AE7">
              <w:rPr>
                <w:rFonts w:ascii="Garamond" w:hAnsi="Garamond" w:cs="Times New Roman"/>
              </w:rPr>
              <w:t xml:space="preserve"> and </w:t>
            </w:r>
            <w:r w:rsidR="00914AE7" w:rsidRPr="00914AE7">
              <w:rPr>
                <w:rFonts w:ascii="Garamond" w:hAnsi="Garamond" w:cs="Times New Roman"/>
                <w:b/>
              </w:rPr>
              <w:t>Qualit</w:t>
            </w:r>
            <w:r w:rsidR="00914AE7">
              <w:rPr>
                <w:rFonts w:ascii="Garamond" w:hAnsi="Garamond" w:cs="Times New Roman"/>
              </w:rPr>
              <w:t xml:space="preserve">y </w:t>
            </w:r>
            <w:r w:rsidRPr="006C4010">
              <w:rPr>
                <w:rFonts w:ascii="Garamond" w:hAnsi="Garamond" w:cs="Times New Roman"/>
              </w:rPr>
              <w:t>in</w:t>
            </w:r>
            <w:r w:rsidR="00914AE7">
              <w:rPr>
                <w:rFonts w:ascii="Garamond" w:hAnsi="Garamond" w:cs="Times New Roman"/>
              </w:rPr>
              <w:t xml:space="preserve"> </w:t>
            </w:r>
            <w:r w:rsidRPr="006C4010">
              <w:rPr>
                <w:rFonts w:ascii="Garamond" w:hAnsi="Garamond" w:cs="Times New Roman"/>
              </w:rPr>
              <w:t>Kolkata Metro</w:t>
            </w:r>
            <w:r w:rsidR="007F661C">
              <w:rPr>
                <w:rFonts w:ascii="Garamond" w:hAnsi="Garamond" w:cs="Times New Roman"/>
              </w:rPr>
              <w:t xml:space="preserve"> </w:t>
            </w:r>
          </w:p>
          <w:p w:rsidR="007F661C" w:rsidRPr="006C4010" w:rsidRDefault="007F661C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 xml:space="preserve">Interface Coordinator </w:t>
            </w:r>
            <w:r>
              <w:rPr>
                <w:rFonts w:ascii="Garamond" w:hAnsi="Garamond" w:cs="Times New Roman"/>
              </w:rPr>
              <w:t>between different departments like</w:t>
            </w:r>
            <w:r w:rsidRPr="007F661C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 xml:space="preserve">Civil, </w:t>
            </w:r>
            <w:r w:rsidRPr="007F661C">
              <w:rPr>
                <w:rFonts w:ascii="Garamond" w:hAnsi="Garamond" w:cs="Times New Roman"/>
                <w:b/>
              </w:rPr>
              <w:t>Operations and Maintenance</w:t>
            </w:r>
            <w:r>
              <w:rPr>
                <w:rFonts w:ascii="Garamond" w:hAnsi="Garamond" w:cs="Times New Roman"/>
              </w:rPr>
              <w:t xml:space="preserve"> etc.   </w:t>
            </w:r>
          </w:p>
          <w:p w:rsidR="006C4010" w:rsidRPr="006C4010" w:rsidRDefault="006C4010" w:rsidP="006C401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6C401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Professional Recognition</w:t>
            </w:r>
          </w:p>
          <w:p w:rsidR="006C4010" w:rsidRPr="006C401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</w:rPr>
            </w:pPr>
            <w:r w:rsidRPr="006C4010">
              <w:rPr>
                <w:rFonts w:ascii="Garamond" w:hAnsi="Garamond" w:cs="Times New Roman"/>
              </w:rPr>
              <w:t>Letter of</w:t>
            </w:r>
            <w:r w:rsidR="00DA0B5B">
              <w:rPr>
                <w:rFonts w:ascii="Garamond" w:hAnsi="Garamond" w:cs="Times New Roman"/>
                <w:b/>
              </w:rPr>
              <w:t xml:space="preserve"> </w:t>
            </w:r>
            <w:r w:rsidR="004F73B5">
              <w:rPr>
                <w:rFonts w:ascii="Garamond" w:hAnsi="Garamond" w:cs="Times New Roman"/>
                <w:b/>
              </w:rPr>
              <w:t>R</w:t>
            </w:r>
            <w:r w:rsidRPr="006C4010">
              <w:rPr>
                <w:rFonts w:ascii="Garamond" w:hAnsi="Garamond" w:cs="Times New Roman"/>
                <w:b/>
              </w:rPr>
              <w:t>ecommendation</w:t>
            </w:r>
            <w:r w:rsidRPr="006C4010">
              <w:rPr>
                <w:rFonts w:ascii="Garamond" w:hAnsi="Garamond" w:cs="Times New Roman"/>
              </w:rPr>
              <w:t xml:space="preserve"> from the Chief Engineer, KMRCL for planning and coordinating the project activities</w:t>
            </w:r>
          </w:p>
          <w:p w:rsidR="00AE1C4E" w:rsidRPr="00BA66D0" w:rsidRDefault="006C4010" w:rsidP="006C401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6C4010">
              <w:rPr>
                <w:rFonts w:ascii="Garamond" w:hAnsi="Garamond" w:cs="Times New Roman"/>
                <w:lang w:val="en-IN"/>
              </w:rPr>
              <w:t xml:space="preserve">Rewarded the </w:t>
            </w:r>
            <w:r w:rsidR="00DA0B5B">
              <w:rPr>
                <w:rFonts w:ascii="Garamond" w:hAnsi="Garamond" w:cs="Times New Roman"/>
                <w:b/>
                <w:lang w:val="en-IN"/>
              </w:rPr>
              <w:t>t</w:t>
            </w:r>
            <w:r w:rsidR="004F73B5">
              <w:rPr>
                <w:rFonts w:ascii="Garamond" w:hAnsi="Garamond" w:cs="Times New Roman"/>
                <w:b/>
                <w:lang w:val="en-IN"/>
              </w:rPr>
              <w:t>wo A</w:t>
            </w:r>
            <w:r w:rsidRPr="006C4010">
              <w:rPr>
                <w:rFonts w:ascii="Garamond" w:hAnsi="Garamond" w:cs="Times New Roman"/>
                <w:b/>
                <w:lang w:val="en-IN"/>
              </w:rPr>
              <w:t>dvance increments</w:t>
            </w:r>
            <w:r w:rsidRPr="006C4010">
              <w:rPr>
                <w:rFonts w:ascii="Garamond" w:hAnsi="Garamond" w:cs="Times New Roman"/>
                <w:lang w:val="en-IN"/>
              </w:rPr>
              <w:t xml:space="preserve"> for </w:t>
            </w:r>
            <w:r w:rsidR="00DA0B5B">
              <w:rPr>
                <w:rFonts w:ascii="Garamond" w:hAnsi="Garamond" w:cs="Times New Roman"/>
                <w:lang w:val="en-IN"/>
              </w:rPr>
              <w:t>exceptional performance in the t</w:t>
            </w:r>
            <w:r w:rsidRPr="006C4010">
              <w:rPr>
                <w:rFonts w:ascii="Garamond" w:hAnsi="Garamond" w:cs="Times New Roman"/>
                <w:lang w:val="en-IN"/>
              </w:rPr>
              <w:t>raining period</w:t>
            </w:r>
          </w:p>
        </w:tc>
      </w:tr>
      <w:tr w:rsidR="00994846" w:rsidRPr="00BA66D0" w:rsidTr="00081E0C">
        <w:trPr>
          <w:trHeight w:val="323"/>
        </w:trPr>
        <w:tc>
          <w:tcPr>
            <w:tcW w:w="4678" w:type="dxa"/>
            <w:shd w:val="clear" w:color="auto" w:fill="auto"/>
            <w:vAlign w:val="center"/>
          </w:tcPr>
          <w:p w:rsidR="00994846" w:rsidRPr="00EB6C5F" w:rsidRDefault="00994846" w:rsidP="00755A91">
            <w:pPr>
              <w:snapToGrid w:val="0"/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Reliance Infrastructure Limited, Noida                                                             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994846" w:rsidRPr="00EB6C5F" w:rsidRDefault="00994846" w:rsidP="00755A91">
            <w:pPr>
              <w:snapToGrid w:val="0"/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Graduate Engineer Trainee</w:t>
            </w:r>
          </w:p>
        </w:tc>
        <w:tc>
          <w:tcPr>
            <w:tcW w:w="2847" w:type="dxa"/>
            <w:gridSpan w:val="2"/>
            <w:shd w:val="clear" w:color="auto" w:fill="auto"/>
            <w:vAlign w:val="center"/>
          </w:tcPr>
          <w:p w:rsidR="00994846" w:rsidRPr="00EB6C5F" w:rsidRDefault="00994846" w:rsidP="00755A91">
            <w:pPr>
              <w:snapToGrid w:val="0"/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      </w:t>
            </w:r>
            <w:r w:rsidR="003946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  </w:t>
            </w:r>
            <w:r w:rsidR="00BC551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3946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July 2008-</w:t>
            </w:r>
            <w:r w:rsidRPr="00EB6C5F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July 2009</w:t>
            </w:r>
          </w:p>
        </w:tc>
      </w:tr>
      <w:tr w:rsidR="00F8480F" w:rsidRPr="00BA66D0" w:rsidTr="00081E0C">
        <w:trPr>
          <w:trHeight w:val="586"/>
        </w:trPr>
        <w:tc>
          <w:tcPr>
            <w:tcW w:w="10785" w:type="dxa"/>
            <w:gridSpan w:val="5"/>
            <w:vAlign w:val="center"/>
          </w:tcPr>
          <w:p w:rsidR="00994846" w:rsidRPr="00994846" w:rsidRDefault="00994846" w:rsidP="00994846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</w:pPr>
            <w:r w:rsidRPr="00994846">
              <w:rPr>
                <w:rFonts w:ascii="Garamond" w:eastAsia="Times New Roman" w:hAnsi="Garamond" w:cs="Times New Roman"/>
                <w:bCs/>
                <w:sz w:val="22"/>
                <w:lang w:eastAsia="en-IN"/>
              </w:rPr>
              <w:t>Reliance Infrastructure is a leading Engineering, Procurement and Construction Company</w:t>
            </w:r>
          </w:p>
          <w:p w:rsidR="00F8480F" w:rsidRPr="00BA66D0" w:rsidRDefault="00F8480F" w:rsidP="0077776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994846" w:rsidRPr="00994846" w:rsidRDefault="00994846" w:rsidP="009948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994846">
              <w:rPr>
                <w:rFonts w:ascii="Garamond" w:hAnsi="Garamond" w:cs="Times New Roman"/>
                <w:b/>
                <w:bCs/>
              </w:rPr>
              <w:t xml:space="preserve">Executed </w:t>
            </w:r>
            <w:r w:rsidR="00DA0B5B">
              <w:rPr>
                <w:rFonts w:ascii="Garamond" w:hAnsi="Garamond" w:cs="Times New Roman"/>
                <w:bCs/>
              </w:rPr>
              <w:t>the E</w:t>
            </w:r>
            <w:r w:rsidRPr="00994846">
              <w:rPr>
                <w:rFonts w:ascii="Garamond" w:hAnsi="Garamond" w:cs="Times New Roman"/>
                <w:bCs/>
              </w:rPr>
              <w:t xml:space="preserve">ngineering Planning &amp; Design of 1200 MW </w:t>
            </w:r>
            <w:r w:rsidR="00DA0B5B">
              <w:rPr>
                <w:rFonts w:ascii="Garamond" w:hAnsi="Garamond" w:cs="Times New Roman"/>
                <w:bCs/>
              </w:rPr>
              <w:t>Hisar Thermal Power Plant with contract v</w:t>
            </w:r>
            <w:r w:rsidRPr="00994846">
              <w:rPr>
                <w:rFonts w:ascii="Garamond" w:hAnsi="Garamond" w:cs="Times New Roman"/>
                <w:bCs/>
              </w:rPr>
              <w:t xml:space="preserve">alue of $800 million </w:t>
            </w:r>
          </w:p>
          <w:p w:rsidR="00994846" w:rsidRPr="00994846" w:rsidRDefault="00994846" w:rsidP="0099484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Cs/>
              </w:rPr>
            </w:pPr>
            <w:r w:rsidRPr="00994846">
              <w:rPr>
                <w:rFonts w:ascii="Garamond" w:hAnsi="Garamond" w:cs="Times New Roman"/>
                <w:b/>
                <w:bCs/>
              </w:rPr>
              <w:t xml:space="preserve">Evaluated </w:t>
            </w:r>
            <w:r w:rsidR="00DA0B5B">
              <w:rPr>
                <w:rFonts w:ascii="Garamond" w:hAnsi="Garamond" w:cs="Times New Roman"/>
                <w:bCs/>
              </w:rPr>
              <w:t>the bills of sub c</w:t>
            </w:r>
            <w:r w:rsidRPr="00994846">
              <w:rPr>
                <w:rFonts w:ascii="Garamond" w:hAnsi="Garamond" w:cs="Times New Roman"/>
                <w:bCs/>
              </w:rPr>
              <w:t xml:space="preserve">ontractors and </w:t>
            </w:r>
            <w:r w:rsidR="00394683">
              <w:rPr>
                <w:rFonts w:ascii="Garamond" w:hAnsi="Garamond" w:cs="Times New Roman"/>
                <w:b/>
                <w:bCs/>
              </w:rPr>
              <w:t>saved around Rs 5 la</w:t>
            </w:r>
            <w:r w:rsidRPr="00994846">
              <w:rPr>
                <w:rFonts w:ascii="Garamond" w:hAnsi="Garamond" w:cs="Times New Roman"/>
                <w:b/>
                <w:bCs/>
              </w:rPr>
              <w:t>k</w:t>
            </w:r>
            <w:r w:rsidR="00394683">
              <w:rPr>
                <w:rFonts w:ascii="Garamond" w:hAnsi="Garamond" w:cs="Times New Roman"/>
                <w:b/>
                <w:bCs/>
              </w:rPr>
              <w:t>h</w:t>
            </w:r>
            <w:r w:rsidRPr="00994846">
              <w:rPr>
                <w:rFonts w:ascii="Garamond" w:hAnsi="Garamond" w:cs="Times New Roman"/>
                <w:b/>
                <w:bCs/>
              </w:rPr>
              <w:t>s</w:t>
            </w:r>
            <w:r w:rsidRPr="00994846">
              <w:rPr>
                <w:rFonts w:ascii="Garamond" w:hAnsi="Garamond" w:cs="Times New Roman"/>
                <w:bCs/>
              </w:rPr>
              <w:t xml:space="preserve"> for the company</w:t>
            </w:r>
          </w:p>
          <w:p w:rsidR="00F8480F" w:rsidRPr="00BA66D0" w:rsidRDefault="00994846" w:rsidP="00D215C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Cs/>
              </w:rPr>
            </w:pPr>
            <w:r w:rsidRPr="00994846">
              <w:rPr>
                <w:rFonts w:ascii="Garamond" w:hAnsi="Garamond" w:cs="Times New Roman"/>
                <w:b/>
                <w:bCs/>
              </w:rPr>
              <w:t>Coordinated</w:t>
            </w:r>
            <w:r w:rsidRPr="00994846">
              <w:rPr>
                <w:rFonts w:ascii="Garamond" w:hAnsi="Garamond" w:cs="Times New Roman"/>
                <w:bCs/>
              </w:rPr>
              <w:t xml:space="preserve"> with t</w:t>
            </w:r>
            <w:r w:rsidR="00DA0B5B">
              <w:rPr>
                <w:rFonts w:ascii="Garamond" w:hAnsi="Garamond" w:cs="Times New Roman"/>
                <w:bCs/>
              </w:rPr>
              <w:t>he Haryana Government (HPGCL), c</w:t>
            </w:r>
            <w:r w:rsidRPr="00994846">
              <w:rPr>
                <w:rFonts w:ascii="Garamond" w:hAnsi="Garamond" w:cs="Times New Roman"/>
                <w:bCs/>
              </w:rPr>
              <w:t>lient of t</w:t>
            </w:r>
            <w:r w:rsidR="00DA0B5B">
              <w:rPr>
                <w:rFonts w:ascii="Garamond" w:hAnsi="Garamond" w:cs="Times New Roman"/>
                <w:bCs/>
              </w:rPr>
              <w:t>he project to get approvals on engineering s</w:t>
            </w:r>
            <w:r w:rsidRPr="00994846">
              <w:rPr>
                <w:rFonts w:ascii="Garamond" w:hAnsi="Garamond" w:cs="Times New Roman"/>
                <w:bCs/>
              </w:rPr>
              <w:t>ubmissions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BA5C71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36FE2" w:rsidRPr="00BA66D0" w:rsidRDefault="00BA5C71" w:rsidP="00BA5C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260B8">
              <w:rPr>
                <w:rFonts w:ascii="Garamond" w:hAnsi="Garamond" w:cs="Times New Roman"/>
                <w:b/>
                <w:lang w:val="en-IN"/>
              </w:rPr>
              <w:t>Member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of </w:t>
            </w:r>
            <w:r w:rsidRPr="00BA5C71">
              <w:rPr>
                <w:rFonts w:ascii="Garamond" w:hAnsi="Garamond" w:cs="Times New Roman"/>
                <w:b/>
                <w:lang w:val="en-IN"/>
              </w:rPr>
              <w:t>SOMA Council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and </w:t>
            </w:r>
            <w:r w:rsidRPr="00BA5C71">
              <w:rPr>
                <w:rFonts w:ascii="Garamond" w:hAnsi="Garamond" w:cs="Times New Roman"/>
                <w:b/>
                <w:lang w:val="en-IN"/>
              </w:rPr>
              <w:t>Academic Council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of SJMSOM, IIT B                                                                     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BA5C71" w:rsidP="00394683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BA5C71">
              <w:rPr>
                <w:rFonts w:ascii="Garamond" w:hAnsi="Garamond" w:cs="Times New Roman"/>
                <w:lang w:val="en-IN"/>
              </w:rPr>
              <w:t>Aug-11</w:t>
            </w: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4683" w:rsidRDefault="00BA5C71" w:rsidP="003946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5C71">
              <w:rPr>
                <w:rFonts w:ascii="Garamond" w:hAnsi="Garamond" w:cs="Times New Roman"/>
                <w:b/>
                <w:lang w:val="en-IN"/>
              </w:rPr>
              <w:t>Sponsored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for a Post Graduate Diploma in Metro Rail Technology and Management from IIT Delhi on the</w:t>
            </w:r>
          </w:p>
          <w:p w:rsidR="00B36FE2" w:rsidRPr="00BA66D0" w:rsidRDefault="00C63A89" w:rsidP="00394683">
            <w:pPr>
              <w:pStyle w:val="HTMLPreformatted"/>
              <w:spacing w:line="246" w:lineRule="atLeast"/>
              <w:ind w:left="459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b</w:t>
            </w:r>
            <w:r w:rsidRPr="00BA5C71">
              <w:rPr>
                <w:rFonts w:ascii="Garamond" w:hAnsi="Garamond" w:cs="Times New Roman"/>
                <w:lang w:val="en-IN"/>
              </w:rPr>
              <w:t>asis</w:t>
            </w:r>
            <w:r w:rsidR="00DA0B5B">
              <w:rPr>
                <w:rFonts w:ascii="Garamond" w:hAnsi="Garamond" w:cs="Times New Roman"/>
                <w:lang w:val="en-IN"/>
              </w:rPr>
              <w:t xml:space="preserve"> of All India Entrance Test c</w:t>
            </w:r>
            <w:r w:rsidR="00394683" w:rsidRPr="00BA5C71">
              <w:rPr>
                <w:rFonts w:ascii="Garamond" w:hAnsi="Garamond" w:cs="Times New Roman"/>
                <w:lang w:val="en-IN"/>
              </w:rPr>
              <w:t xml:space="preserve">onducted by </w:t>
            </w:r>
            <w:r w:rsidR="00394683" w:rsidRPr="00BA5C71">
              <w:rPr>
                <w:rFonts w:ascii="Garamond" w:hAnsi="Garamond" w:cs="Times New Roman"/>
                <w:b/>
                <w:lang w:val="en-IN"/>
              </w:rPr>
              <w:t>Delhi Metro Rail Corporation</w:t>
            </w:r>
            <w:r w:rsidR="00394683" w:rsidRPr="00BA5C71">
              <w:rPr>
                <w:rFonts w:ascii="Garamond" w:hAnsi="Garamond" w:cs="Times New Roman"/>
                <w:lang w:val="en-IN"/>
              </w:rPr>
              <w:t xml:space="preserve"> </w:t>
            </w:r>
            <w:r w:rsidR="00394683" w:rsidRPr="00BA5C71">
              <w:rPr>
                <w:rFonts w:ascii="Garamond" w:hAnsi="Garamond" w:cs="Times New Roman"/>
                <w:b/>
                <w:lang w:val="en-IN"/>
              </w:rPr>
              <w:t>Limited</w:t>
            </w:r>
            <w:r>
              <w:rPr>
                <w:rFonts w:ascii="Garamond" w:hAnsi="Garamond" w:cs="Times New Roman"/>
                <w:lang w:val="en-IN"/>
              </w:rPr>
              <w:t>.</w:t>
            </w:r>
            <w:r w:rsidR="00BA5C71" w:rsidRPr="00BA5C71">
              <w:rPr>
                <w:rFonts w:ascii="Garamond" w:hAnsi="Garamond" w:cs="Times New Roman"/>
                <w:lang w:val="en-IN"/>
              </w:rPr>
              <w:t xml:space="preserve">              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Default="00490683" w:rsidP="00490683">
            <w:pPr>
              <w:pStyle w:val="HTMLPreformatted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   </w:t>
            </w:r>
            <w:r w:rsidR="00BA5C71" w:rsidRPr="00BA5C71">
              <w:rPr>
                <w:rFonts w:ascii="Garamond" w:hAnsi="Garamond" w:cs="Times New Roman"/>
                <w:lang w:val="en-IN"/>
              </w:rPr>
              <w:t>Jul-09</w:t>
            </w:r>
          </w:p>
          <w:p w:rsidR="00394683" w:rsidRPr="00BA66D0" w:rsidRDefault="00394683" w:rsidP="00394683">
            <w:pPr>
              <w:pStyle w:val="HTMLPreformatted"/>
              <w:jc w:val="center"/>
              <w:rPr>
                <w:rFonts w:ascii="Garamond" w:hAnsi="Garamond" w:cs="Times New Roman"/>
              </w:rPr>
            </w:pPr>
          </w:p>
        </w:tc>
      </w:tr>
      <w:tr w:rsidR="00B36FE2" w:rsidRPr="00BA66D0" w:rsidTr="00B36FE2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36FE2" w:rsidRPr="00BA66D0" w:rsidRDefault="00BA5C71" w:rsidP="00BA5C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260B8">
              <w:rPr>
                <w:rFonts w:ascii="Garamond" w:hAnsi="Garamond" w:cs="Times New Roman"/>
                <w:b/>
                <w:lang w:val="en-IN"/>
              </w:rPr>
              <w:t>Ranked 23</w:t>
            </w:r>
            <w:r w:rsidRPr="007260B8">
              <w:rPr>
                <w:rFonts w:ascii="Garamond" w:hAnsi="Garamond" w:cs="Times New Roman"/>
                <w:b/>
                <w:vertAlign w:val="superscript"/>
                <w:lang w:val="en-IN"/>
              </w:rPr>
              <w:t>rd</w:t>
            </w:r>
            <w:r w:rsidRPr="007260B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BA5C71">
              <w:rPr>
                <w:rFonts w:ascii="Garamond" w:hAnsi="Garamond" w:cs="Times New Roman"/>
                <w:lang w:val="en-IN"/>
              </w:rPr>
              <w:t>in National Science Olympiad in 10</w:t>
            </w:r>
            <w:r w:rsidRPr="00BA5C71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Standard 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36FE2" w:rsidRPr="00BA66D0" w:rsidRDefault="00490683" w:rsidP="00490683">
            <w:pPr>
              <w:pStyle w:val="HTMLPreformatted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    </w:t>
            </w:r>
            <w:r w:rsidR="00BA5C71" w:rsidRPr="00BA5C71">
              <w:rPr>
                <w:rFonts w:ascii="Garamond" w:hAnsi="Garamond" w:cs="Times New Roman"/>
                <w:lang w:val="en-IN"/>
              </w:rPr>
              <w:t>2002</w:t>
            </w:r>
          </w:p>
        </w:tc>
      </w:tr>
      <w:tr w:rsidR="00490683" w:rsidTr="0049068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90683" w:rsidRPr="00490683" w:rsidRDefault="00490683" w:rsidP="00490683">
            <w:pPr>
              <w:pStyle w:val="HTMLPreformatted"/>
              <w:numPr>
                <w:ilvl w:val="0"/>
                <w:numId w:val="18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90683">
              <w:rPr>
                <w:rFonts w:ascii="Garamond" w:hAnsi="Garamond" w:cs="Times New Roman"/>
                <w:lang w:val="en-IN"/>
              </w:rPr>
              <w:t xml:space="preserve">Trained at Central Building Research Institute, IIT Roorkee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0683" w:rsidRPr="00490683" w:rsidRDefault="00490683" w:rsidP="00490683">
            <w:pPr>
              <w:pStyle w:val="HTMLPreformatted"/>
              <w:jc w:val="center"/>
              <w:rPr>
                <w:rFonts w:ascii="Garamond" w:hAnsi="Garamond" w:cs="Times New Roman"/>
                <w:lang w:val="en-IN"/>
              </w:rPr>
            </w:pPr>
            <w:r w:rsidRPr="00490683">
              <w:rPr>
                <w:rFonts w:ascii="Garamond" w:hAnsi="Garamond" w:cs="Times New Roman"/>
                <w:lang w:val="en-IN"/>
              </w:rPr>
              <w:t xml:space="preserve">    Jun-2007</w:t>
            </w:r>
          </w:p>
        </w:tc>
      </w:tr>
    </w:tbl>
    <w:p w:rsidR="00C15B1E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73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2977"/>
        <w:gridCol w:w="6662"/>
        <w:gridCol w:w="1134"/>
      </w:tblGrid>
      <w:tr w:rsidR="00BA5C71" w:rsidRPr="00BA5C71" w:rsidTr="00B11139">
        <w:trPr>
          <w:trHeight w:val="151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A5C71" w:rsidRPr="00BA5C71" w:rsidRDefault="00BA5C71" w:rsidP="00A838BD">
            <w:pPr>
              <w:spacing w:after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BA5C71">
              <w:rPr>
                <w:rFonts w:ascii="Garamond" w:hAnsi="Garamond"/>
                <w:b/>
                <w:sz w:val="24"/>
                <w:szCs w:val="24"/>
              </w:rPr>
              <w:t>POSITIONS OF RESPONSIBILITY</w:t>
            </w:r>
          </w:p>
        </w:tc>
      </w:tr>
      <w:tr w:rsidR="00BA5C71" w:rsidRPr="00BA5C71" w:rsidTr="00B11139">
        <w:trPr>
          <w:trHeight w:val="29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BA5C71" w:rsidP="00F80282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BA5C71">
              <w:rPr>
                <w:rFonts w:ascii="Garamond" w:hAnsi="Garamond"/>
                <w:b/>
                <w:bCs/>
                <w:sz w:val="22"/>
                <w:szCs w:val="22"/>
              </w:rPr>
              <w:t>Position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F80282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BA5C7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Key Achievement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BA5C71" w:rsidP="00F80282">
            <w:pPr>
              <w:spacing w:after="0"/>
              <w:ind w:left="142"/>
              <w:jc w:val="center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BA5C71">
              <w:rPr>
                <w:rFonts w:ascii="Garamond" w:hAnsi="Garamond"/>
                <w:b/>
                <w:bCs/>
                <w:sz w:val="22"/>
                <w:szCs w:val="22"/>
              </w:rPr>
              <w:t>Period</w:t>
            </w:r>
          </w:p>
        </w:tc>
      </w:tr>
      <w:tr w:rsidR="00BA5C71" w:rsidRPr="00BA5C71" w:rsidTr="0094126D">
        <w:trPr>
          <w:trHeight w:val="6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BA5C71" w:rsidP="00BA5C71">
            <w:pPr>
              <w:spacing w:after="0"/>
              <w:ind w:left="142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b/>
              </w:rPr>
              <w:t xml:space="preserve">Class Representative, </w:t>
            </w:r>
            <w:r w:rsidRPr="00BA5C71">
              <w:rPr>
                <w:rFonts w:ascii="Garamond" w:hAnsi="Garamond"/>
              </w:rPr>
              <w:t>SJMSOM</w:t>
            </w:r>
            <w:r w:rsidRPr="00BA5C71">
              <w:rPr>
                <w:rFonts w:ascii="Garamond" w:hAnsi="Garamond"/>
                <w:lang w:val="en-US"/>
              </w:rPr>
              <w:t xml:space="preserve">    2011-13  IIT Bombay 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BA5C71">
            <w:pPr>
              <w:numPr>
                <w:ilvl w:val="0"/>
                <w:numId w:val="9"/>
              </w:numPr>
              <w:spacing w:after="0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lang w:val="en-US"/>
              </w:rPr>
              <w:t xml:space="preserve">Monitored the course progress and scheduled extra classes &amp; Guest Lectures. </w:t>
            </w:r>
          </w:p>
          <w:p w:rsidR="00BA5C71" w:rsidRPr="00BA5C71" w:rsidRDefault="00BA5C71" w:rsidP="00BA5C71">
            <w:pPr>
              <w:numPr>
                <w:ilvl w:val="0"/>
                <w:numId w:val="9"/>
              </w:numPr>
              <w:spacing w:after="0"/>
              <w:rPr>
                <w:rFonts w:ascii="Garamond" w:hAnsi="Garamond"/>
                <w:lang w:val="en-US"/>
              </w:rPr>
            </w:pPr>
            <w:r w:rsidRPr="00DA0B5B">
              <w:rPr>
                <w:rFonts w:ascii="Garamond" w:hAnsi="Garamond"/>
                <w:b/>
                <w:lang w:val="en-US"/>
              </w:rPr>
              <w:t>Coordinated</w:t>
            </w:r>
            <w:r w:rsidRPr="00BA5C71">
              <w:rPr>
                <w:rFonts w:ascii="Garamond" w:hAnsi="Garamond"/>
                <w:lang w:val="en-US"/>
              </w:rPr>
              <w:t xml:space="preserve"> with the faculty in deciding t</w:t>
            </w:r>
            <w:r w:rsidR="00B57C45">
              <w:rPr>
                <w:rFonts w:ascii="Garamond" w:hAnsi="Garamond"/>
                <w:lang w:val="en-US"/>
              </w:rPr>
              <w:t>he date, syllabus etc for exams</w:t>
            </w:r>
            <w:r w:rsidRPr="00BA5C71">
              <w:rPr>
                <w:rFonts w:ascii="Garamond" w:hAnsi="Garamond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5C71" w:rsidRPr="00BA5C71" w:rsidRDefault="00445BD9" w:rsidP="00BC5510">
            <w:pPr>
              <w:spacing w:after="0"/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Aug</w:t>
            </w:r>
            <w:r w:rsidR="00BC5510">
              <w:rPr>
                <w:rFonts w:ascii="Garamond" w:hAnsi="Garamond"/>
                <w:lang w:val="en-US"/>
              </w:rPr>
              <w:t xml:space="preserve">-11 </w:t>
            </w:r>
            <w:r w:rsidR="00B57C45">
              <w:rPr>
                <w:rFonts w:ascii="Garamond" w:hAnsi="Garamond"/>
                <w:lang w:val="en-US"/>
              </w:rPr>
              <w:t>on</w:t>
            </w:r>
            <w:r w:rsidR="00BA5C71" w:rsidRPr="00BA5C71">
              <w:rPr>
                <w:rFonts w:ascii="Garamond" w:hAnsi="Garamond"/>
                <w:lang w:val="en-US"/>
              </w:rPr>
              <w:t>wards</w:t>
            </w:r>
          </w:p>
        </w:tc>
      </w:tr>
      <w:tr w:rsidR="00BA5C71" w:rsidRPr="00BA5C71" w:rsidTr="0094126D">
        <w:trPr>
          <w:trHeight w:val="29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BA5C71">
            <w:pPr>
              <w:spacing w:after="0"/>
              <w:ind w:left="142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b/>
                <w:lang w:val="en-US"/>
              </w:rPr>
              <w:t>Coordinator</w:t>
            </w:r>
            <w:r w:rsidRPr="00BA5C71">
              <w:rPr>
                <w:rFonts w:ascii="Garamond" w:hAnsi="Garamond"/>
                <w:lang w:val="en-US"/>
              </w:rPr>
              <w:t>, Logistics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914AE7">
            <w:pPr>
              <w:numPr>
                <w:ilvl w:val="0"/>
                <w:numId w:val="9"/>
              </w:numPr>
              <w:spacing w:after="0"/>
              <w:rPr>
                <w:rFonts w:ascii="Garamond" w:hAnsi="Garamond"/>
              </w:rPr>
            </w:pPr>
            <w:r w:rsidRPr="00DA0B5B">
              <w:rPr>
                <w:rFonts w:ascii="Garamond" w:hAnsi="Garamond"/>
              </w:rPr>
              <w:t>Planned and organized</w:t>
            </w:r>
            <w:r w:rsidRPr="00BA5C71">
              <w:rPr>
                <w:rFonts w:ascii="Garamond" w:hAnsi="Garamond"/>
              </w:rPr>
              <w:t xml:space="preserve"> the visit of </w:t>
            </w:r>
            <w:r w:rsidR="00914AE7">
              <w:rPr>
                <w:rFonts w:ascii="Garamond" w:hAnsi="Garamond"/>
              </w:rPr>
              <w:t xml:space="preserve">delegates of </w:t>
            </w:r>
            <w:r w:rsidRPr="00BA5C71">
              <w:rPr>
                <w:rFonts w:ascii="Garamond" w:hAnsi="Garamond"/>
                <w:b/>
              </w:rPr>
              <w:t>Japan Bank of International Cooperation</w:t>
            </w:r>
            <w:r w:rsidRPr="00BA5C71">
              <w:rPr>
                <w:rFonts w:ascii="Garamond" w:hAnsi="Garamond"/>
              </w:rPr>
              <w:t>, the sponsors of the Kolkata Metro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5C71" w:rsidRPr="00BA5C71" w:rsidRDefault="00BA5C71" w:rsidP="00BC5510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lang w:val="en-US"/>
              </w:rPr>
              <w:t>Jun-11</w:t>
            </w:r>
          </w:p>
        </w:tc>
      </w:tr>
      <w:tr w:rsidR="00F80282" w:rsidRPr="00BA5C71" w:rsidTr="00DE3FED">
        <w:trPr>
          <w:trHeight w:val="29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82" w:rsidRPr="00BA5C71" w:rsidRDefault="00F80282" w:rsidP="00755A91">
            <w:pPr>
              <w:spacing w:after="0"/>
              <w:ind w:left="142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b/>
                <w:lang w:val="en-US"/>
              </w:rPr>
              <w:t>Coordinator</w:t>
            </w:r>
            <w:r w:rsidRPr="00BA5C71">
              <w:rPr>
                <w:rFonts w:ascii="Garamond" w:hAnsi="Garamond"/>
                <w:lang w:val="en-US"/>
              </w:rPr>
              <w:t>, Personal Relations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82" w:rsidRPr="00BA5C71" w:rsidRDefault="00F80282" w:rsidP="00B57C45">
            <w:pPr>
              <w:numPr>
                <w:ilvl w:val="0"/>
                <w:numId w:val="9"/>
              </w:numPr>
              <w:spacing w:after="0"/>
              <w:rPr>
                <w:rFonts w:ascii="Garamond" w:hAnsi="Garamond"/>
              </w:rPr>
            </w:pPr>
            <w:r w:rsidRPr="00DA0B5B">
              <w:rPr>
                <w:rFonts w:ascii="Garamond" w:hAnsi="Garamond"/>
              </w:rPr>
              <w:t>Organized</w:t>
            </w:r>
            <w:r w:rsidRPr="00BA5C71">
              <w:rPr>
                <w:rFonts w:ascii="Garamond" w:hAnsi="Garamond"/>
              </w:rPr>
              <w:t xml:space="preserve"> Diwali festival 2010 of </w:t>
            </w:r>
            <w:r w:rsidR="00B57C45">
              <w:rPr>
                <w:rFonts w:ascii="Garamond" w:hAnsi="Garamond"/>
              </w:rPr>
              <w:t xml:space="preserve">KMRCL </w:t>
            </w:r>
            <w:r w:rsidRPr="00BA5C71">
              <w:rPr>
                <w:rFonts w:ascii="Garamond" w:hAnsi="Garamond"/>
              </w:rPr>
              <w:t>with Participation of 700 families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82" w:rsidRPr="00BA5C71" w:rsidRDefault="00F80282" w:rsidP="00BC5510">
            <w:pPr>
              <w:spacing w:after="0"/>
              <w:ind w:left="142"/>
              <w:jc w:val="center"/>
              <w:rPr>
                <w:rFonts w:ascii="Garamond" w:hAnsi="Garamond"/>
                <w:lang w:val="en-US"/>
              </w:rPr>
            </w:pPr>
            <w:r w:rsidRPr="00BA5C71">
              <w:rPr>
                <w:rFonts w:ascii="Garamond" w:hAnsi="Garamond"/>
                <w:lang w:val="en-US"/>
              </w:rPr>
              <w:t>Oct-10</w:t>
            </w:r>
          </w:p>
        </w:tc>
      </w:tr>
    </w:tbl>
    <w:p w:rsidR="00BA5C71" w:rsidRPr="00BA5C71" w:rsidRDefault="00BA5C71" w:rsidP="003800CB">
      <w:pPr>
        <w:spacing w:after="0"/>
        <w:ind w:left="142"/>
        <w:rPr>
          <w:rFonts w:ascii="Garamond" w:hAnsi="Garamond"/>
          <w:sz w:val="12"/>
          <w:szCs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B11139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B11139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9719C7" w:rsidRPr="00BA66D0" w:rsidRDefault="00BA5C71" w:rsidP="00BA5C7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BA5C71">
              <w:rPr>
                <w:rFonts w:ascii="Garamond" w:hAnsi="Garamond" w:cs="Times New Roman"/>
                <w:lang w:val="en-IN"/>
              </w:rPr>
              <w:t xml:space="preserve">Volunteer for </w:t>
            </w:r>
            <w:r w:rsidRPr="000E1A7D">
              <w:rPr>
                <w:rFonts w:ascii="Garamond" w:hAnsi="Garamond" w:cs="Times New Roman"/>
                <w:b/>
                <w:lang w:val="en-IN"/>
              </w:rPr>
              <w:t>NGO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(ISKCON) and participate</w:t>
            </w:r>
            <w:r w:rsidR="00DA0B5B">
              <w:rPr>
                <w:rFonts w:ascii="Garamond" w:hAnsi="Garamond" w:cs="Times New Roman"/>
                <w:lang w:val="en-IN"/>
              </w:rPr>
              <w:t>d in their various events like b</w:t>
            </w:r>
            <w:r w:rsidRPr="00BA5C71">
              <w:rPr>
                <w:rFonts w:ascii="Garamond" w:hAnsi="Garamond" w:cs="Times New Roman"/>
                <w:lang w:val="en-IN"/>
              </w:rPr>
              <w:t xml:space="preserve">ook distribution etc 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719C7" w:rsidRPr="00BA66D0" w:rsidRDefault="004A5806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A5806">
              <w:rPr>
                <w:rFonts w:ascii="Garamond" w:hAnsi="Garamond" w:cs="Times New Roman"/>
                <w:lang w:val="en-IN"/>
              </w:rPr>
              <w:t>2004-06</w:t>
            </w:r>
          </w:p>
        </w:tc>
      </w:tr>
      <w:tr w:rsidR="009719C7" w:rsidRPr="00BA66D0" w:rsidTr="0094126D">
        <w:trPr>
          <w:trHeight w:val="283"/>
        </w:trPr>
        <w:tc>
          <w:tcPr>
            <w:tcW w:w="9639" w:type="dxa"/>
          </w:tcPr>
          <w:p w:rsidR="009719C7" w:rsidRPr="00BA66D0" w:rsidRDefault="00BA5C71" w:rsidP="00A235B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E1A7D">
              <w:rPr>
                <w:rFonts w:ascii="Garamond" w:hAnsi="Garamond" w:cs="Times New Roman"/>
                <w:b/>
                <w:lang w:val="en-IN"/>
              </w:rPr>
              <w:t>Coordinated</w:t>
            </w:r>
            <w:r w:rsidRPr="00BA5C71">
              <w:rPr>
                <w:rFonts w:ascii="Garamond" w:hAnsi="Garamond" w:cs="Times New Roman"/>
                <w:lang w:val="en-IN"/>
              </w:rPr>
              <w:t xml:space="preserve"> the NITIE Maha Mandi event conducted by the NITIE for SJMSOM 2013 </w:t>
            </w:r>
            <w:r w:rsidRPr="00BA5C71">
              <w:rPr>
                <w:rFonts w:ascii="Garamond" w:hAnsi="Garamond" w:cs="Times New Roman"/>
                <w:b/>
                <w:lang w:val="en-IN"/>
              </w:rPr>
              <w:t xml:space="preserve">                </w:t>
            </w:r>
          </w:p>
        </w:tc>
        <w:tc>
          <w:tcPr>
            <w:tcW w:w="1146" w:type="dxa"/>
            <w:vAlign w:val="center"/>
          </w:tcPr>
          <w:p w:rsidR="009719C7" w:rsidRPr="00BA66D0" w:rsidRDefault="004A5806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A5806">
              <w:rPr>
                <w:rFonts w:ascii="Garamond" w:hAnsi="Garamond" w:cs="Times New Roman"/>
                <w:lang w:val="en-IN"/>
              </w:rPr>
              <w:t>Aug-11</w:t>
            </w:r>
          </w:p>
        </w:tc>
      </w:tr>
      <w:tr w:rsidR="009719C7" w:rsidRPr="00BA66D0" w:rsidTr="0094126D">
        <w:trPr>
          <w:trHeight w:val="283"/>
        </w:trPr>
        <w:tc>
          <w:tcPr>
            <w:tcW w:w="9639" w:type="dxa"/>
          </w:tcPr>
          <w:p w:rsidR="00A235BC" w:rsidRDefault="00A235BC" w:rsidP="004A580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Volunteer for the I-Quiz 2011, the quizzing event of SJMSOM, IIT Bombay.</w:t>
            </w:r>
          </w:p>
          <w:p w:rsidR="009719C7" w:rsidRPr="00BA66D0" w:rsidRDefault="00B57C45" w:rsidP="004A580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Volunteer for the </w:t>
            </w:r>
            <w:r w:rsidR="00B06310" w:rsidRPr="00B06310">
              <w:rPr>
                <w:rFonts w:ascii="Garamond" w:hAnsi="Garamond" w:cs="Times New Roman"/>
                <w:b/>
                <w:lang w:val="en-IN"/>
              </w:rPr>
              <w:t>Infrastructure &amp; Logistics Team</w:t>
            </w:r>
            <w:r w:rsidR="00B06310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12E69">
              <w:rPr>
                <w:rFonts w:ascii="Garamond" w:hAnsi="Garamond" w:cs="Times New Roman"/>
                <w:lang w:val="en-IN"/>
              </w:rPr>
              <w:t>of SJMSOM IIT B,</w:t>
            </w:r>
            <w:r>
              <w:rPr>
                <w:rFonts w:ascii="Garamond" w:hAnsi="Garamond" w:cs="Times New Roman"/>
                <w:lang w:val="en-IN"/>
              </w:rPr>
              <w:t xml:space="preserve"> Avenues 2011 </w:t>
            </w:r>
          </w:p>
        </w:tc>
        <w:tc>
          <w:tcPr>
            <w:tcW w:w="1146" w:type="dxa"/>
            <w:vAlign w:val="center"/>
          </w:tcPr>
          <w:p w:rsidR="00A235BC" w:rsidRDefault="00A235BC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Aug-11</w:t>
            </w:r>
          </w:p>
          <w:p w:rsidR="009719C7" w:rsidRPr="00BA66D0" w:rsidRDefault="00416FD6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16FD6">
              <w:rPr>
                <w:rFonts w:ascii="Garamond" w:hAnsi="Garamond" w:cs="Times New Roman"/>
                <w:lang w:val="en-IN"/>
              </w:rPr>
              <w:t>Aug-11</w:t>
            </w:r>
          </w:p>
        </w:tc>
      </w:tr>
      <w:tr w:rsidR="009719C7" w:rsidRPr="00BA66D0" w:rsidTr="0094126D">
        <w:trPr>
          <w:trHeight w:val="283"/>
        </w:trPr>
        <w:tc>
          <w:tcPr>
            <w:tcW w:w="9639" w:type="dxa"/>
          </w:tcPr>
          <w:p w:rsidR="009719C7" w:rsidRPr="00BA66D0" w:rsidRDefault="004A5806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A5806">
              <w:rPr>
                <w:rFonts w:ascii="Garamond" w:hAnsi="Garamond" w:cs="Times New Roman"/>
                <w:lang w:val="en-IN"/>
              </w:rPr>
              <w:t xml:space="preserve">Volunteer for the </w:t>
            </w:r>
            <w:r w:rsidRPr="000E1A7D">
              <w:rPr>
                <w:rFonts w:ascii="Garamond" w:hAnsi="Garamond" w:cs="Times New Roman"/>
                <w:b/>
                <w:lang w:val="en-IN"/>
              </w:rPr>
              <w:t>Manthan</w:t>
            </w:r>
            <w:r w:rsidRPr="004A5806">
              <w:rPr>
                <w:rFonts w:ascii="Garamond" w:hAnsi="Garamond" w:cs="Times New Roman"/>
                <w:lang w:val="en-IN"/>
              </w:rPr>
              <w:t xml:space="preserve"> , Flagship event of Avenues 2011, simulation of G 20 Summit                                             </w:t>
            </w:r>
          </w:p>
        </w:tc>
        <w:tc>
          <w:tcPr>
            <w:tcW w:w="1146" w:type="dxa"/>
            <w:vAlign w:val="center"/>
          </w:tcPr>
          <w:p w:rsidR="009719C7" w:rsidRPr="00BA66D0" w:rsidRDefault="00416FD6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416FD6">
              <w:rPr>
                <w:rFonts w:ascii="Garamond" w:hAnsi="Garamond" w:cs="Times New Roman"/>
                <w:lang w:val="en-IN"/>
              </w:rPr>
              <w:t>Aug-11</w:t>
            </w:r>
          </w:p>
        </w:tc>
      </w:tr>
      <w:tr w:rsidR="005A2955" w:rsidRPr="00BA66D0" w:rsidTr="00B11139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B11139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4C242E" w:rsidRPr="00BA66D0" w:rsidRDefault="004C242E" w:rsidP="00A235BC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Keen interest in </w:t>
            </w:r>
            <w:r w:rsidR="00A235BC">
              <w:rPr>
                <w:rFonts w:ascii="Garamond" w:hAnsi="Garamond" w:cs="Times New Roman"/>
                <w:lang w:val="en-IN"/>
              </w:rPr>
              <w:t xml:space="preserve">travelling and reading </w:t>
            </w:r>
            <w:r w:rsidR="00416FD6">
              <w:rPr>
                <w:rFonts w:ascii="Garamond" w:hAnsi="Garamond" w:cs="Times New Roman"/>
                <w:lang w:val="en-IN"/>
              </w:rPr>
              <w:t>financial newspapers</w:t>
            </w:r>
            <w:r w:rsidR="00A235BC">
              <w:rPr>
                <w:rFonts w:ascii="Garamond" w:hAnsi="Garamond" w:cs="Times New Roman"/>
                <w:lang w:val="en-IN"/>
              </w:rPr>
              <w:t xml:space="preserve">. </w:t>
            </w:r>
            <w:r w:rsidR="00416FD6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</w:tr>
    </w:tbl>
    <w:p w:rsidR="005A2955" w:rsidRPr="00BA66D0" w:rsidRDefault="005A2955" w:rsidP="00E90B5A">
      <w:pPr>
        <w:spacing w:after="0"/>
        <w:rPr>
          <w:rFonts w:ascii="Garamond" w:hAnsi="Garamond"/>
        </w:rPr>
      </w:pPr>
    </w:p>
    <w:sectPr w:rsidR="005A2955" w:rsidRPr="00BA66D0" w:rsidSect="004F73B5">
      <w:footerReference w:type="default" r:id="rId8"/>
      <w:pgSz w:w="11906" w:h="16838"/>
      <w:pgMar w:top="-284" w:right="566" w:bottom="709" w:left="567" w:header="708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6BE" w:rsidRDefault="007756BE" w:rsidP="00C77FB7">
      <w:pPr>
        <w:spacing w:after="0" w:line="240" w:lineRule="auto"/>
      </w:pPr>
      <w:r>
        <w:separator/>
      </w:r>
    </w:p>
  </w:endnote>
  <w:endnote w:type="continuationSeparator" w:id="1">
    <w:p w:rsidR="007756BE" w:rsidRDefault="007756BE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C77FB7">
    <w:pPr>
      <w:pStyle w:val="Footer"/>
      <w:rPr>
        <w:sz w:val="16"/>
        <w:szCs w:val="16"/>
      </w:rPr>
    </w:pPr>
    <w:r w:rsidRPr="00340C29">
      <w:rPr>
        <w:sz w:val="16"/>
        <w:szCs w:val="16"/>
      </w:rPr>
      <w:t>Ph: +91 98</w:t>
    </w:r>
    <w:r w:rsidR="0094126D">
      <w:rPr>
        <w:sz w:val="16"/>
        <w:szCs w:val="16"/>
      </w:rPr>
      <w:t>33427429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hyperlink r:id="rId1" w:history="1">
      <w:r w:rsidR="0094126D" w:rsidRPr="00D60B04">
        <w:rPr>
          <w:rStyle w:val="Hyperlink"/>
          <w:bCs/>
          <w:sz w:val="16"/>
          <w:szCs w:val="16"/>
          <w:lang w:val="en-US"/>
        </w:rPr>
        <w:t>sanchit.singhal@sjmsom.in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="0094126D">
      <w:rPr>
        <w:sz w:val="16"/>
        <w:szCs w:val="16"/>
      </w:rPr>
      <w:t>119278034</w:t>
    </w:r>
    <w:r w:rsidR="00404526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6BE" w:rsidRDefault="007756BE" w:rsidP="00C77FB7">
      <w:pPr>
        <w:spacing w:after="0" w:line="240" w:lineRule="auto"/>
      </w:pPr>
      <w:r>
        <w:separator/>
      </w:r>
    </w:p>
  </w:footnote>
  <w:footnote w:type="continuationSeparator" w:id="1">
    <w:p w:rsidR="007756BE" w:rsidRDefault="007756BE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1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2"/>
  </w:num>
  <w:num w:numId="16">
    <w:abstractNumId w:val="1"/>
  </w:num>
  <w:num w:numId="17">
    <w:abstractNumId w:val="0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60B3E"/>
    <w:rsid w:val="00081E0C"/>
    <w:rsid w:val="00084AC7"/>
    <w:rsid w:val="000A3251"/>
    <w:rsid w:val="000E1A7D"/>
    <w:rsid w:val="000E578D"/>
    <w:rsid w:val="000E6E32"/>
    <w:rsid w:val="000E6F69"/>
    <w:rsid w:val="00101513"/>
    <w:rsid w:val="001148C2"/>
    <w:rsid w:val="00115046"/>
    <w:rsid w:val="00137445"/>
    <w:rsid w:val="00175E05"/>
    <w:rsid w:val="001900C8"/>
    <w:rsid w:val="0019524F"/>
    <w:rsid w:val="001959C5"/>
    <w:rsid w:val="0019757A"/>
    <w:rsid w:val="001A1BE0"/>
    <w:rsid w:val="001F1B0F"/>
    <w:rsid w:val="0021042C"/>
    <w:rsid w:val="0021138D"/>
    <w:rsid w:val="002146F5"/>
    <w:rsid w:val="00290DCF"/>
    <w:rsid w:val="002A4356"/>
    <w:rsid w:val="002B054F"/>
    <w:rsid w:val="002B4897"/>
    <w:rsid w:val="002F0233"/>
    <w:rsid w:val="00311670"/>
    <w:rsid w:val="00340C29"/>
    <w:rsid w:val="00341A4C"/>
    <w:rsid w:val="00350DC7"/>
    <w:rsid w:val="003800CB"/>
    <w:rsid w:val="003826AD"/>
    <w:rsid w:val="00394683"/>
    <w:rsid w:val="003A477E"/>
    <w:rsid w:val="003C14C1"/>
    <w:rsid w:val="003C3697"/>
    <w:rsid w:val="003D70E7"/>
    <w:rsid w:val="003F105A"/>
    <w:rsid w:val="00400121"/>
    <w:rsid w:val="00404526"/>
    <w:rsid w:val="004057AE"/>
    <w:rsid w:val="00416FD6"/>
    <w:rsid w:val="00425646"/>
    <w:rsid w:val="00425A52"/>
    <w:rsid w:val="00434A98"/>
    <w:rsid w:val="00445BD9"/>
    <w:rsid w:val="0044610A"/>
    <w:rsid w:val="00486848"/>
    <w:rsid w:val="00486BD5"/>
    <w:rsid w:val="00490683"/>
    <w:rsid w:val="004A5806"/>
    <w:rsid w:val="004C242E"/>
    <w:rsid w:val="004F07E4"/>
    <w:rsid w:val="004F348E"/>
    <w:rsid w:val="004F73B5"/>
    <w:rsid w:val="004F7D49"/>
    <w:rsid w:val="0053749E"/>
    <w:rsid w:val="0054055F"/>
    <w:rsid w:val="00540E8E"/>
    <w:rsid w:val="005465B0"/>
    <w:rsid w:val="005639D1"/>
    <w:rsid w:val="00584F0F"/>
    <w:rsid w:val="005901D2"/>
    <w:rsid w:val="005A2955"/>
    <w:rsid w:val="005C1B8E"/>
    <w:rsid w:val="00605D83"/>
    <w:rsid w:val="00617E81"/>
    <w:rsid w:val="0064260B"/>
    <w:rsid w:val="00647F3D"/>
    <w:rsid w:val="00655D86"/>
    <w:rsid w:val="006718C2"/>
    <w:rsid w:val="0068454C"/>
    <w:rsid w:val="006C4010"/>
    <w:rsid w:val="006D16AA"/>
    <w:rsid w:val="00703DE8"/>
    <w:rsid w:val="00703FFD"/>
    <w:rsid w:val="0071270A"/>
    <w:rsid w:val="007260B8"/>
    <w:rsid w:val="007368F8"/>
    <w:rsid w:val="007373B6"/>
    <w:rsid w:val="00746937"/>
    <w:rsid w:val="007549C9"/>
    <w:rsid w:val="00760C9C"/>
    <w:rsid w:val="00763841"/>
    <w:rsid w:val="007756BE"/>
    <w:rsid w:val="007E005A"/>
    <w:rsid w:val="007E4981"/>
    <w:rsid w:val="007F661C"/>
    <w:rsid w:val="00842799"/>
    <w:rsid w:val="00846FC9"/>
    <w:rsid w:val="00860C47"/>
    <w:rsid w:val="008641DD"/>
    <w:rsid w:val="008827FC"/>
    <w:rsid w:val="008B0B69"/>
    <w:rsid w:val="008B5155"/>
    <w:rsid w:val="009016A1"/>
    <w:rsid w:val="00914AE7"/>
    <w:rsid w:val="0094126D"/>
    <w:rsid w:val="00946BF4"/>
    <w:rsid w:val="0096561D"/>
    <w:rsid w:val="009719C7"/>
    <w:rsid w:val="00973573"/>
    <w:rsid w:val="00990784"/>
    <w:rsid w:val="00991D54"/>
    <w:rsid w:val="00994846"/>
    <w:rsid w:val="009B2CAC"/>
    <w:rsid w:val="009E3FD0"/>
    <w:rsid w:val="009F07EC"/>
    <w:rsid w:val="00A04D19"/>
    <w:rsid w:val="00A15D1C"/>
    <w:rsid w:val="00A235BC"/>
    <w:rsid w:val="00A626F2"/>
    <w:rsid w:val="00A667CA"/>
    <w:rsid w:val="00A838BD"/>
    <w:rsid w:val="00AA0157"/>
    <w:rsid w:val="00AA2D6C"/>
    <w:rsid w:val="00AD6A5C"/>
    <w:rsid w:val="00AE1C4E"/>
    <w:rsid w:val="00B004EE"/>
    <w:rsid w:val="00B01890"/>
    <w:rsid w:val="00B02100"/>
    <w:rsid w:val="00B06310"/>
    <w:rsid w:val="00B11139"/>
    <w:rsid w:val="00B12E69"/>
    <w:rsid w:val="00B20BE1"/>
    <w:rsid w:val="00B36FE2"/>
    <w:rsid w:val="00B574B2"/>
    <w:rsid w:val="00B57C45"/>
    <w:rsid w:val="00B71FA3"/>
    <w:rsid w:val="00B8039A"/>
    <w:rsid w:val="00BA5C71"/>
    <w:rsid w:val="00BA66D0"/>
    <w:rsid w:val="00BB0DB3"/>
    <w:rsid w:val="00BC5510"/>
    <w:rsid w:val="00BE13B9"/>
    <w:rsid w:val="00C031A9"/>
    <w:rsid w:val="00C1419F"/>
    <w:rsid w:val="00C15B1E"/>
    <w:rsid w:val="00C23200"/>
    <w:rsid w:val="00C63A89"/>
    <w:rsid w:val="00C739FA"/>
    <w:rsid w:val="00C77FB7"/>
    <w:rsid w:val="00CE5381"/>
    <w:rsid w:val="00CF68A0"/>
    <w:rsid w:val="00D215CF"/>
    <w:rsid w:val="00D27274"/>
    <w:rsid w:val="00D36CF9"/>
    <w:rsid w:val="00D3772D"/>
    <w:rsid w:val="00D51F36"/>
    <w:rsid w:val="00D60544"/>
    <w:rsid w:val="00D66879"/>
    <w:rsid w:val="00D94E5F"/>
    <w:rsid w:val="00DA0B5B"/>
    <w:rsid w:val="00DA4920"/>
    <w:rsid w:val="00DC32B0"/>
    <w:rsid w:val="00DD53A9"/>
    <w:rsid w:val="00DD76C0"/>
    <w:rsid w:val="00DE15A4"/>
    <w:rsid w:val="00DE3FED"/>
    <w:rsid w:val="00E12EE2"/>
    <w:rsid w:val="00E34FFE"/>
    <w:rsid w:val="00E434ED"/>
    <w:rsid w:val="00E60A3B"/>
    <w:rsid w:val="00E90B5A"/>
    <w:rsid w:val="00EC5CA4"/>
    <w:rsid w:val="00EE54DB"/>
    <w:rsid w:val="00F13962"/>
    <w:rsid w:val="00F16080"/>
    <w:rsid w:val="00F26BD7"/>
    <w:rsid w:val="00F54E76"/>
    <w:rsid w:val="00F649A2"/>
    <w:rsid w:val="00F80282"/>
    <w:rsid w:val="00F8480F"/>
    <w:rsid w:val="00FB1D31"/>
    <w:rsid w:val="00FD3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A47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chit.singhal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som</cp:lastModifiedBy>
  <cp:revision>7</cp:revision>
  <cp:lastPrinted>2011-08-14T17:49:00Z</cp:lastPrinted>
  <dcterms:created xsi:type="dcterms:W3CDTF">2011-08-19T20:41:00Z</dcterms:created>
  <dcterms:modified xsi:type="dcterms:W3CDTF">2011-08-20T09:13:00Z</dcterms:modified>
</cp:coreProperties>
</file>