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E6" w:rsidRDefault="00A305E6">
      <w:pPr>
        <w:spacing w:before="9" w:line="140" w:lineRule="exact"/>
        <w:rPr>
          <w:sz w:val="15"/>
          <w:szCs w:val="15"/>
        </w:rPr>
      </w:pPr>
    </w:p>
    <w:p w:rsidR="00A305E6" w:rsidRDefault="00587E10">
      <w:pPr>
        <w:spacing w:before="34"/>
        <w:ind w:left="2128"/>
      </w:pPr>
      <w:proofErr w:type="spellStart"/>
      <w:r>
        <w:rPr>
          <w:b/>
        </w:rPr>
        <w:t>Arpit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Rathi</w:t>
      </w:r>
      <w:proofErr w:type="spellEnd"/>
      <w:r>
        <w:rPr>
          <w:b/>
        </w:rPr>
        <w:t xml:space="preserve">                                                                           </w:t>
      </w:r>
      <w:r>
        <w:rPr>
          <w:b/>
          <w:spacing w:val="26"/>
        </w:rPr>
        <w:t xml:space="preserve"> </w:t>
      </w:r>
      <w:r>
        <w:rPr>
          <w:b/>
        </w:rPr>
        <w:t>12D070027</w:t>
      </w:r>
    </w:p>
    <w:p w:rsidR="00A305E6" w:rsidRDefault="00D629E5">
      <w:pPr>
        <w:spacing w:before="12" w:line="280" w:lineRule="exact"/>
        <w:ind w:left="2128" w:right="194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pt;margin-top:40pt;width:64pt;height:61pt;z-index:-251658752;mso-position-horizontal-relative:page;mso-position-vertical-relative:page">
            <v:imagedata r:id="rId5" o:title=""/>
            <w10:wrap anchorx="page" anchory="page"/>
          </v:shape>
        </w:pict>
      </w:r>
      <w:r w:rsidR="00587E10">
        <w:rPr>
          <w:b/>
        </w:rPr>
        <w:t xml:space="preserve">Electrical Engineering                                                         </w:t>
      </w:r>
      <w:r w:rsidR="00587E10">
        <w:rPr>
          <w:b/>
          <w:spacing w:val="3"/>
        </w:rPr>
        <w:t xml:space="preserve"> </w:t>
      </w:r>
      <w:r w:rsidR="00587E10">
        <w:rPr>
          <w:b/>
        </w:rPr>
        <w:t xml:space="preserve">UG Second Year Indian Institute of Technology Bombay                            </w:t>
      </w:r>
      <w:r w:rsidR="00587E10">
        <w:rPr>
          <w:b/>
          <w:spacing w:val="14"/>
        </w:rPr>
        <w:t xml:space="preserve"> </w:t>
      </w:r>
      <w:r w:rsidR="00587E10">
        <w:rPr>
          <w:b/>
        </w:rPr>
        <w:t xml:space="preserve">Male Specialization: Microelectronics                                        </w:t>
      </w:r>
      <w:r w:rsidR="00587E10">
        <w:rPr>
          <w:b/>
          <w:spacing w:val="32"/>
        </w:rPr>
        <w:t xml:space="preserve"> </w:t>
      </w:r>
      <w:r w:rsidR="00587E10">
        <w:rPr>
          <w:b/>
        </w:rPr>
        <w:t>DOB: 23/7/1993</w:t>
      </w:r>
    </w:p>
    <w:p w:rsidR="00A305E6" w:rsidRDefault="00A305E6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3"/>
        <w:gridCol w:w="3008"/>
        <w:gridCol w:w="2371"/>
        <w:gridCol w:w="1887"/>
        <w:gridCol w:w="991"/>
      </w:tblGrid>
      <w:tr w:rsidR="00A305E6" w:rsidTr="00587E10">
        <w:trPr>
          <w:trHeight w:hRule="exact" w:val="320"/>
        </w:trPr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10"/>
              <w:ind w:left="40"/>
            </w:pPr>
            <w:r>
              <w:rPr>
                <w:b/>
              </w:rPr>
              <w:t>Examination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10"/>
              <w:ind w:left="164"/>
            </w:pPr>
            <w:r>
              <w:rPr>
                <w:b/>
              </w:rPr>
              <w:t>University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10"/>
              <w:ind w:left="78"/>
            </w:pPr>
            <w:r>
              <w:rPr>
                <w:b/>
              </w:rPr>
              <w:t>Institute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20"/>
              <w:ind w:right="154"/>
              <w:jc w:val="right"/>
            </w:pPr>
            <w:r>
              <w:rPr>
                <w:b/>
              </w:rPr>
              <w:t>Year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10"/>
              <w:ind w:left="154"/>
            </w:pPr>
            <w:r>
              <w:rPr>
                <w:b/>
              </w:rPr>
              <w:t>CPI / %</w:t>
            </w:r>
          </w:p>
        </w:tc>
      </w:tr>
      <w:tr w:rsidR="00A305E6" w:rsidTr="00587E10">
        <w:trPr>
          <w:trHeight w:hRule="exact" w:val="306"/>
        </w:trPr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05E6" w:rsidRDefault="00587E10">
            <w:pPr>
              <w:spacing w:before="50"/>
              <w:ind w:left="40"/>
            </w:pPr>
            <w:r>
              <w:t>Graduation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05E6" w:rsidRDefault="00587E10">
            <w:pPr>
              <w:spacing w:before="50"/>
              <w:ind w:left="164"/>
            </w:pPr>
            <w:r>
              <w:t>IIT Bombay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05E6" w:rsidRDefault="00587E10">
            <w:pPr>
              <w:spacing w:before="50"/>
              <w:ind w:left="78"/>
            </w:pPr>
            <w:r>
              <w:t>IIT Bombay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05E6" w:rsidRDefault="00587E10">
            <w:pPr>
              <w:spacing w:before="60"/>
              <w:ind w:right="176"/>
              <w:jc w:val="right"/>
            </w:pPr>
            <w:r>
              <w:t>2014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05E6" w:rsidRDefault="00587E10">
            <w:pPr>
              <w:spacing w:before="50"/>
              <w:ind w:left="154"/>
            </w:pPr>
            <w:r>
              <w:t>7.04</w:t>
            </w:r>
          </w:p>
        </w:tc>
      </w:tr>
      <w:tr w:rsidR="00A305E6" w:rsidTr="00587E10">
        <w:trPr>
          <w:trHeight w:hRule="exact" w:val="260"/>
        </w:trPr>
        <w:tc>
          <w:tcPr>
            <w:tcW w:w="1483" w:type="dxa"/>
            <w:tcBorders>
              <w:top w:val="nil"/>
              <w:left w:val="nil"/>
              <w:right w:val="nil"/>
            </w:tcBorders>
          </w:tcPr>
          <w:p w:rsidR="00A305E6" w:rsidRDefault="00587E10">
            <w:pPr>
              <w:spacing w:before="4"/>
              <w:ind w:left="40"/>
            </w:pPr>
            <w:r>
              <w:t>Intermediate/+2</w:t>
            </w:r>
          </w:p>
        </w:tc>
        <w:tc>
          <w:tcPr>
            <w:tcW w:w="3008" w:type="dxa"/>
            <w:tcBorders>
              <w:top w:val="nil"/>
              <w:left w:val="nil"/>
              <w:right w:val="nil"/>
            </w:tcBorders>
          </w:tcPr>
          <w:p w:rsidR="00A305E6" w:rsidRDefault="00587E10">
            <w:pPr>
              <w:spacing w:before="4"/>
              <w:ind w:left="164"/>
            </w:pPr>
            <w:proofErr w:type="spellStart"/>
            <w:r>
              <w:t>Samrat</w:t>
            </w:r>
            <w:proofErr w:type="spellEnd"/>
            <w:r>
              <w:t xml:space="preserve"> Public School, Ajmer</w:t>
            </w:r>
          </w:p>
        </w:tc>
        <w:tc>
          <w:tcPr>
            <w:tcW w:w="2371" w:type="dxa"/>
            <w:tcBorders>
              <w:top w:val="nil"/>
              <w:left w:val="nil"/>
              <w:right w:val="nil"/>
            </w:tcBorders>
          </w:tcPr>
          <w:p w:rsidR="00A305E6" w:rsidRDefault="00587E10">
            <w:pPr>
              <w:spacing w:before="4"/>
              <w:ind w:left="78"/>
            </w:pPr>
            <w:r>
              <w:t>CBSE</w:t>
            </w:r>
          </w:p>
        </w:tc>
        <w:tc>
          <w:tcPr>
            <w:tcW w:w="1887" w:type="dxa"/>
            <w:tcBorders>
              <w:top w:val="nil"/>
              <w:left w:val="nil"/>
              <w:right w:val="nil"/>
            </w:tcBorders>
          </w:tcPr>
          <w:p w:rsidR="00A305E6" w:rsidRDefault="00587E10">
            <w:pPr>
              <w:spacing w:before="4"/>
              <w:ind w:right="176"/>
              <w:jc w:val="right"/>
            </w:pPr>
            <w:r>
              <w:t>2011</w:t>
            </w: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 w:rsidR="00A305E6" w:rsidRDefault="00587E10">
            <w:pPr>
              <w:spacing w:before="4"/>
              <w:ind w:left="154"/>
            </w:pPr>
            <w:r>
              <w:t>83.00</w:t>
            </w:r>
          </w:p>
        </w:tc>
      </w:tr>
      <w:tr w:rsidR="00A305E6" w:rsidTr="00587E10">
        <w:trPr>
          <w:trHeight w:hRule="exact" w:val="294"/>
        </w:trPr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4"/>
              <w:ind w:left="40"/>
            </w:pPr>
            <w:r>
              <w:t>Matriculation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4"/>
              <w:ind w:left="164"/>
            </w:pPr>
            <w:proofErr w:type="spellStart"/>
            <w:r>
              <w:t>Maheshwari</w:t>
            </w:r>
            <w:proofErr w:type="spellEnd"/>
            <w:r>
              <w:t xml:space="preserve"> Public School, Ajmer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4"/>
              <w:ind w:left="78"/>
            </w:pPr>
            <w:r>
              <w:t>CBSE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4"/>
              <w:ind w:right="176"/>
              <w:jc w:val="right"/>
            </w:pPr>
            <w:r>
              <w:t>2009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05E6" w:rsidRDefault="00587E10">
            <w:pPr>
              <w:spacing w:before="4"/>
              <w:ind w:left="154"/>
            </w:pPr>
            <w:r>
              <w:t>93.00</w:t>
            </w:r>
          </w:p>
        </w:tc>
      </w:tr>
    </w:tbl>
    <w:p w:rsidR="00A305E6" w:rsidRDefault="00A305E6">
      <w:pPr>
        <w:spacing w:before="8" w:line="140" w:lineRule="exact"/>
        <w:rPr>
          <w:sz w:val="15"/>
          <w:szCs w:val="15"/>
        </w:rPr>
      </w:pPr>
    </w:p>
    <w:p w:rsidR="00A305E6" w:rsidRDefault="00A305E6">
      <w:pPr>
        <w:spacing w:line="200" w:lineRule="exact"/>
      </w:pPr>
    </w:p>
    <w:p w:rsidR="00A305E6" w:rsidRDefault="00A305E6">
      <w:pPr>
        <w:spacing w:line="200" w:lineRule="exact"/>
      </w:pPr>
    </w:p>
    <w:p w:rsidR="00A305E6" w:rsidRDefault="00A305E6">
      <w:pPr>
        <w:spacing w:line="200" w:lineRule="exact"/>
      </w:pPr>
    </w:p>
    <w:p w:rsidR="008C371C" w:rsidRDefault="008C371C">
      <w:pPr>
        <w:spacing w:line="200" w:lineRule="exact"/>
      </w:pPr>
    </w:p>
    <w:p w:rsidR="00A305E6" w:rsidRDefault="00A305E6">
      <w:pPr>
        <w:spacing w:line="200" w:lineRule="exact"/>
      </w:pPr>
    </w:p>
    <w:p w:rsidR="00A305E6" w:rsidRDefault="00A305E6">
      <w:pPr>
        <w:spacing w:line="200" w:lineRule="exact"/>
      </w:pPr>
    </w:p>
    <w:p w:rsidR="00A305E6" w:rsidRDefault="00587E10">
      <w:pPr>
        <w:tabs>
          <w:tab w:val="left" w:pos="10120"/>
        </w:tabs>
        <w:spacing w:before="23" w:line="320" w:lineRule="exact"/>
        <w:ind w:left="54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A</w:t>
      </w:r>
      <w:r>
        <w:rPr>
          <w:rFonts w:ascii="Arial" w:eastAsia="Arial" w:hAnsi="Arial" w:cs="Arial"/>
          <w:spacing w:val="4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ad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em</w:t>
      </w:r>
      <w:r>
        <w:rPr>
          <w:rFonts w:ascii="Arial" w:eastAsia="Arial" w:hAnsi="Arial" w:cs="Arial"/>
          <w:spacing w:val="-2"/>
          <w:position w:val="-1"/>
          <w:sz w:val="29"/>
          <w:szCs w:val="29"/>
          <w:u w:val="thick" w:color="000000"/>
        </w:rPr>
        <w:t>i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c </w:t>
      </w:r>
      <w:r>
        <w:rPr>
          <w:rFonts w:ascii="Arial" w:eastAsia="Arial" w:hAnsi="Arial" w:cs="Arial"/>
          <w:spacing w:val="-2"/>
          <w:position w:val="-1"/>
          <w:sz w:val="29"/>
          <w:szCs w:val="29"/>
          <w:u w:val="thick" w:color="000000"/>
        </w:rPr>
        <w:t>A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hie</w:t>
      </w:r>
      <w:r>
        <w:rPr>
          <w:rFonts w:ascii="Arial" w:eastAsia="Arial" w:hAnsi="Arial" w:cs="Arial"/>
          <w:spacing w:val="-6"/>
          <w:position w:val="-1"/>
          <w:sz w:val="29"/>
          <w:szCs w:val="29"/>
          <w:u w:val="thick" w:color="000000"/>
        </w:rPr>
        <w:t>v</w:t>
      </w:r>
      <w:r>
        <w:rPr>
          <w:rFonts w:ascii="Arial" w:eastAsia="Arial" w:hAnsi="Arial" w:cs="Arial"/>
          <w:spacing w:val="2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ment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s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: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ab/>
      </w:r>
    </w:p>
    <w:p w:rsidR="00A305E6" w:rsidRDefault="00A305E6">
      <w:pPr>
        <w:spacing w:before="20" w:line="220" w:lineRule="exact"/>
        <w:rPr>
          <w:sz w:val="22"/>
          <w:szCs w:val="22"/>
        </w:rPr>
      </w:pPr>
    </w:p>
    <w:p w:rsidR="00A305E6" w:rsidRDefault="00587E10">
      <w:pPr>
        <w:spacing w:before="20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 R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 among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</w:p>
    <w:p w:rsidR="00A305E6" w:rsidRDefault="00587E10">
      <w:pPr>
        <w:spacing w:before="2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0,000 cand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</w:p>
    <w:p w:rsidR="00A305E6" w:rsidRDefault="00587E10">
      <w:pPr>
        <w:tabs>
          <w:tab w:val="left" w:pos="700"/>
        </w:tabs>
        <w:spacing w:before="12" w:line="240" w:lineRule="exact"/>
        <w:ind w:left="720" w:right="722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 R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8</w:t>
      </w:r>
      <w:r>
        <w:rPr>
          <w:rFonts w:ascii="Arial" w:eastAsia="Arial" w:hAnsi="Arial" w:cs="Arial"/>
          <w:b/>
          <w:sz w:val="22"/>
          <w:szCs w:val="22"/>
        </w:rPr>
        <w:t>95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EE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 amongst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illi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</w:p>
    <w:p w:rsidR="00A305E6" w:rsidRDefault="00587E10">
      <w:pPr>
        <w:spacing w:line="26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cored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1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9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t 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0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B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Aptitude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) 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;</w:t>
      </w:r>
    </w:p>
    <w:p w:rsidR="00A305E6" w:rsidRDefault="00587E10">
      <w:pPr>
        <w:spacing w:before="2"/>
        <w:ind w:left="7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among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46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0,00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)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scored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ove 400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</w:p>
    <w:p w:rsidR="00A305E6" w:rsidRDefault="00587E10">
      <w:pPr>
        <w:spacing w:line="26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op </w:t>
      </w:r>
      <w:r>
        <w:rPr>
          <w:rFonts w:ascii="Arial" w:eastAsia="Arial" w:hAnsi="Arial" w:cs="Arial"/>
          <w:b/>
          <w:spacing w:val="-3"/>
          <w:sz w:val="22"/>
          <w:szCs w:val="22"/>
        </w:rPr>
        <w:t>0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 xml:space="preserve">1%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nstitu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</w:t>
      </w:r>
    </w:p>
    <w:p w:rsidR="00A305E6" w:rsidRDefault="00587E10">
      <w:pPr>
        <w:spacing w:before="2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A305E6">
      <w:pPr>
        <w:spacing w:before="14" w:line="260" w:lineRule="exact"/>
        <w:rPr>
          <w:sz w:val="26"/>
          <w:szCs w:val="26"/>
        </w:rPr>
      </w:pPr>
    </w:p>
    <w:p w:rsidR="00A305E6" w:rsidRDefault="00587E10">
      <w:pPr>
        <w:tabs>
          <w:tab w:val="left" w:pos="10080"/>
        </w:tabs>
        <w:spacing w:line="320" w:lineRule="exact"/>
        <w:ind w:left="498" w:right="196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Proj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ts U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n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d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rta</w:t>
      </w:r>
      <w:r>
        <w:rPr>
          <w:rFonts w:ascii="Arial" w:eastAsia="Arial" w:hAnsi="Arial" w:cs="Arial"/>
          <w:spacing w:val="-2"/>
          <w:position w:val="-1"/>
          <w:sz w:val="29"/>
          <w:szCs w:val="29"/>
          <w:u w:val="thick" w:color="000000"/>
        </w:rPr>
        <w:t>k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n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: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ab/>
      </w:r>
    </w:p>
    <w:p w:rsidR="00A305E6" w:rsidRDefault="00A305E6">
      <w:pPr>
        <w:spacing w:before="7" w:line="220" w:lineRule="exact"/>
        <w:rPr>
          <w:sz w:val="22"/>
          <w:szCs w:val="22"/>
        </w:rPr>
      </w:pPr>
    </w:p>
    <w:p w:rsidR="00A305E6" w:rsidRDefault="00587E10">
      <w:pPr>
        <w:spacing w:before="32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3D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racking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e                                             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nst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ute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 xml:space="preserve">cal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mm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II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pacing w:val="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ay</w:t>
      </w:r>
    </w:p>
    <w:p w:rsidR="00A305E6" w:rsidRDefault="00587E10">
      <w:pPr>
        <w:tabs>
          <w:tab w:val="left" w:pos="700"/>
        </w:tabs>
        <w:spacing w:before="1"/>
        <w:ind w:left="720" w:right="661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used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</w:p>
    <w:p w:rsidR="00A305E6" w:rsidRDefault="00587E10">
      <w:pPr>
        <w:spacing w:line="26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be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 gen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 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 conn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2"/>
          <w:szCs w:val="22"/>
        </w:rPr>
        <w:t>Ar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no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ll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</w:p>
    <w:p w:rsidR="00A305E6" w:rsidRDefault="00587E10">
      <w:pPr>
        <w:tabs>
          <w:tab w:val="left" w:pos="700"/>
        </w:tabs>
        <w:spacing w:before="19" w:line="240" w:lineRule="exact"/>
        <w:ind w:left="720" w:right="734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ui</w:t>
      </w:r>
      <w:r>
        <w:rPr>
          <w:rFonts w:ascii="Arial" w:eastAsia="Arial" w:hAnsi="Arial" w:cs="Arial"/>
          <w:sz w:val="22"/>
          <w:szCs w:val="22"/>
        </w:rPr>
        <w:t>no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or</w:t>
      </w:r>
    </w:p>
    <w:p w:rsidR="00A305E6" w:rsidRDefault="00A305E6">
      <w:pPr>
        <w:spacing w:before="9" w:line="240" w:lineRule="exact"/>
        <w:rPr>
          <w:sz w:val="24"/>
          <w:szCs w:val="24"/>
        </w:rPr>
      </w:pPr>
    </w:p>
    <w:p w:rsidR="000A3900" w:rsidRDefault="000A3900" w:rsidP="000A3900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8                                         </w:t>
      </w:r>
      <w:r w:rsidR="00424F80">
        <w:rPr>
          <w:rFonts w:ascii="Arial" w:eastAsia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eastAsia="Arial" w:hAnsi="Arial" w:cs="Arial"/>
          <w:b/>
          <w:sz w:val="22"/>
          <w:szCs w:val="22"/>
        </w:rPr>
        <w:t xml:space="preserve">      </w:t>
      </w:r>
      <w:r w:rsidR="00424F80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eastAsia="Arial" w:hAnsi="Arial" w:cs="Arial"/>
          <w:b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otics 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II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i/>
          <w:sz w:val="22"/>
          <w:szCs w:val="22"/>
        </w:rPr>
        <w:t>om</w:t>
      </w:r>
      <w:r>
        <w:rPr>
          <w:rFonts w:ascii="Arial" w:eastAsia="Arial" w:hAnsi="Arial" w:cs="Arial"/>
          <w:i/>
          <w:spacing w:val="-2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ay</w:t>
      </w:r>
    </w:p>
    <w:p w:rsidR="000A3900" w:rsidRDefault="000A3900" w:rsidP="000A3900">
      <w:pPr>
        <w:spacing w:before="1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ass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12</w:t>
      </w:r>
    </w:p>
    <w:p w:rsidR="00424F80" w:rsidRDefault="00424F80" w:rsidP="00424F80">
      <w:pPr>
        <w:spacing w:before="7" w:line="240" w:lineRule="exact"/>
        <w:rPr>
          <w:sz w:val="24"/>
          <w:szCs w:val="24"/>
        </w:rPr>
      </w:pPr>
    </w:p>
    <w:p w:rsidR="00424F80" w:rsidRDefault="00424F80" w:rsidP="00424F80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Conveyer Belt Controller                                                   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sor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Anil </w:t>
      </w:r>
      <w:proofErr w:type="spellStart"/>
      <w:r w:rsidRPr="00424F80">
        <w:rPr>
          <w:rFonts w:ascii="Arial" w:eastAsia="Arial" w:hAnsi="Arial" w:cs="Arial"/>
          <w:i/>
          <w:spacing w:val="2"/>
          <w:sz w:val="22"/>
          <w:szCs w:val="22"/>
        </w:rPr>
        <w:t>Kottantharayil</w:t>
      </w:r>
      <w:proofErr w:type="spellEnd"/>
    </w:p>
    <w:p w:rsidR="00424F80" w:rsidRPr="00BC188C" w:rsidRDefault="00424F80" w:rsidP="00424F80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22"/>
          <w:szCs w:val="22"/>
        </w:rPr>
      </w:pPr>
      <w:r w:rsidRPr="00BC188C">
        <w:rPr>
          <w:rFonts w:ascii="Arial" w:eastAsia="Arial" w:hAnsi="Arial" w:cs="Arial"/>
          <w:spacing w:val="-1"/>
          <w:sz w:val="22"/>
          <w:szCs w:val="22"/>
        </w:rPr>
        <w:t>D</w:t>
      </w:r>
      <w:r w:rsidRPr="00BC188C">
        <w:rPr>
          <w:rFonts w:ascii="Arial" w:eastAsia="Arial" w:hAnsi="Arial" w:cs="Arial"/>
          <w:sz w:val="22"/>
          <w:szCs w:val="22"/>
        </w:rPr>
        <w:t>es</w:t>
      </w:r>
      <w:r w:rsidRPr="00BC188C">
        <w:rPr>
          <w:rFonts w:ascii="Arial" w:eastAsia="Arial" w:hAnsi="Arial" w:cs="Arial"/>
          <w:spacing w:val="-1"/>
          <w:sz w:val="22"/>
          <w:szCs w:val="22"/>
        </w:rPr>
        <w:t>i</w:t>
      </w:r>
      <w:r w:rsidRPr="00BC188C">
        <w:rPr>
          <w:rFonts w:ascii="Arial" w:eastAsia="Arial" w:hAnsi="Arial" w:cs="Arial"/>
          <w:sz w:val="22"/>
          <w:szCs w:val="22"/>
        </w:rPr>
        <w:t>g</w:t>
      </w:r>
      <w:r w:rsidRPr="00BC188C">
        <w:rPr>
          <w:rFonts w:ascii="Arial" w:eastAsia="Arial" w:hAnsi="Arial" w:cs="Arial"/>
          <w:spacing w:val="-1"/>
          <w:sz w:val="22"/>
          <w:szCs w:val="22"/>
        </w:rPr>
        <w:t>n</w:t>
      </w:r>
      <w:r w:rsidRPr="00BC188C">
        <w:rPr>
          <w:rFonts w:ascii="Arial" w:eastAsia="Arial" w:hAnsi="Arial" w:cs="Arial"/>
          <w:sz w:val="22"/>
          <w:szCs w:val="22"/>
        </w:rPr>
        <w:t>ed</w:t>
      </w:r>
      <w:r w:rsidRPr="00BC188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BC188C">
        <w:rPr>
          <w:rFonts w:ascii="Arial" w:eastAsia="Arial" w:hAnsi="Arial" w:cs="Arial"/>
          <w:sz w:val="22"/>
          <w:szCs w:val="22"/>
        </w:rPr>
        <w:t>a</w:t>
      </w:r>
      <w:r w:rsidRPr="00BC188C">
        <w:rPr>
          <w:rFonts w:ascii="Arial" w:eastAsia="Arial" w:hAnsi="Arial" w:cs="Arial"/>
          <w:spacing w:val="-1"/>
          <w:sz w:val="22"/>
          <w:szCs w:val="22"/>
        </w:rPr>
        <w:t>n</w:t>
      </w:r>
      <w:r w:rsidRPr="00BC188C">
        <w:rPr>
          <w:rFonts w:ascii="Arial" w:eastAsia="Arial" w:hAnsi="Arial" w:cs="Arial"/>
          <w:sz w:val="22"/>
          <w:szCs w:val="22"/>
        </w:rPr>
        <w:t>d ass</w:t>
      </w:r>
      <w:r w:rsidRPr="00BC188C">
        <w:rPr>
          <w:rFonts w:ascii="Arial" w:eastAsia="Arial" w:hAnsi="Arial" w:cs="Arial"/>
          <w:spacing w:val="-2"/>
          <w:sz w:val="22"/>
          <w:szCs w:val="22"/>
        </w:rPr>
        <w:t>e</w:t>
      </w:r>
      <w:r w:rsidRPr="00BC188C">
        <w:rPr>
          <w:rFonts w:ascii="Arial" w:eastAsia="Arial" w:hAnsi="Arial" w:cs="Arial"/>
          <w:spacing w:val="1"/>
          <w:sz w:val="22"/>
          <w:szCs w:val="22"/>
        </w:rPr>
        <w:t>m</w:t>
      </w:r>
      <w:r w:rsidRPr="00BC188C">
        <w:rPr>
          <w:rFonts w:ascii="Arial" w:eastAsia="Arial" w:hAnsi="Arial" w:cs="Arial"/>
          <w:sz w:val="22"/>
          <w:szCs w:val="22"/>
        </w:rPr>
        <w:t>b</w:t>
      </w:r>
      <w:r w:rsidRPr="00BC188C">
        <w:rPr>
          <w:rFonts w:ascii="Arial" w:eastAsia="Arial" w:hAnsi="Arial" w:cs="Arial"/>
          <w:spacing w:val="-1"/>
          <w:sz w:val="22"/>
          <w:szCs w:val="22"/>
        </w:rPr>
        <w:t>l</w:t>
      </w:r>
      <w:r w:rsidRPr="00BC188C">
        <w:rPr>
          <w:rFonts w:ascii="Arial" w:eastAsia="Arial" w:hAnsi="Arial" w:cs="Arial"/>
          <w:sz w:val="22"/>
          <w:szCs w:val="22"/>
        </w:rPr>
        <w:t>ed</w:t>
      </w:r>
      <w:r w:rsidRPr="00BC188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BC188C">
        <w:rPr>
          <w:rFonts w:ascii="Arial" w:eastAsia="Arial" w:hAnsi="Arial" w:cs="Arial"/>
          <w:sz w:val="22"/>
          <w:szCs w:val="22"/>
        </w:rPr>
        <w:t>a device to control the</w:t>
      </w:r>
      <w:r>
        <w:rPr>
          <w:rFonts w:ascii="Arial" w:eastAsia="Arial" w:hAnsi="Arial" w:cs="Arial"/>
          <w:sz w:val="22"/>
          <w:szCs w:val="22"/>
        </w:rPr>
        <w:t xml:space="preserve"> speed of a conveyer belt according to</w:t>
      </w:r>
      <w:r w:rsidRPr="00BC188C">
        <w:rPr>
          <w:rFonts w:ascii="Arial" w:eastAsia="Arial" w:hAnsi="Arial" w:cs="Arial"/>
          <w:sz w:val="22"/>
          <w:szCs w:val="22"/>
        </w:rPr>
        <w:t xml:space="preserve"> the</w:t>
      </w:r>
      <w:r>
        <w:rPr>
          <w:rFonts w:ascii="Arial" w:eastAsia="Arial" w:hAnsi="Arial" w:cs="Arial"/>
          <w:sz w:val="22"/>
          <w:szCs w:val="22"/>
        </w:rPr>
        <w:t xml:space="preserve">  </w:t>
      </w:r>
      <w:r w:rsidRPr="00BC188C">
        <w:rPr>
          <w:rFonts w:ascii="Arial" w:eastAsia="Arial" w:hAnsi="Arial" w:cs="Arial"/>
          <w:sz w:val="22"/>
          <w:szCs w:val="22"/>
        </w:rPr>
        <w:t xml:space="preserve"> amount of luggage put on it</w:t>
      </w:r>
    </w:p>
    <w:p w:rsidR="00424F80" w:rsidRDefault="00424F80">
      <w:pPr>
        <w:spacing w:before="9" w:line="240" w:lineRule="exact"/>
        <w:rPr>
          <w:sz w:val="24"/>
          <w:szCs w:val="24"/>
        </w:rPr>
      </w:pPr>
    </w:p>
    <w:p w:rsidR="00A305E6" w:rsidRDefault="00587E10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                                                                  </w:t>
      </w:r>
      <w:r>
        <w:rPr>
          <w:rFonts w:ascii="Arial" w:eastAsia="Arial" w:hAnsi="Arial" w:cs="Arial"/>
          <w:b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sor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 xml:space="preserve">ar </w:t>
      </w:r>
      <w:proofErr w:type="spellStart"/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er</w:t>
      </w:r>
      <w:proofErr w:type="spellEnd"/>
    </w:p>
    <w:p w:rsidR="00A305E6" w:rsidRDefault="00587E10">
      <w:pPr>
        <w:tabs>
          <w:tab w:val="left" w:pos="700"/>
        </w:tabs>
        <w:spacing w:before="23" w:line="240" w:lineRule="exact"/>
        <w:ind w:left="720" w:right="222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+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any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</w:p>
    <w:p w:rsidR="00A305E6" w:rsidRDefault="00A305E6">
      <w:pPr>
        <w:spacing w:before="7" w:line="240" w:lineRule="exact"/>
        <w:rPr>
          <w:sz w:val="24"/>
          <w:szCs w:val="24"/>
        </w:rPr>
      </w:pPr>
    </w:p>
    <w:p w:rsidR="00A305E6" w:rsidRDefault="00587E10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 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                                                                                 </w:t>
      </w:r>
      <w:r>
        <w:rPr>
          <w:rFonts w:ascii="Arial" w:eastAsia="Arial" w:hAnsi="Arial" w:cs="Arial"/>
          <w:b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sor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 xml:space="preserve">ar </w:t>
      </w:r>
      <w:proofErr w:type="spellStart"/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er</w:t>
      </w:r>
      <w:proofErr w:type="spellEnd"/>
    </w:p>
    <w:p w:rsidR="00A305E6" w:rsidRDefault="00587E10">
      <w:pPr>
        <w:spacing w:before="3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car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</w:p>
    <w:p w:rsidR="00A305E6" w:rsidRDefault="00A305E6">
      <w:pPr>
        <w:spacing w:before="13" w:line="260" w:lineRule="exact"/>
        <w:rPr>
          <w:sz w:val="26"/>
          <w:szCs w:val="26"/>
        </w:rPr>
      </w:pPr>
    </w:p>
    <w:p w:rsidR="00A305E6" w:rsidRDefault="00587E10">
      <w:pPr>
        <w:tabs>
          <w:tab w:val="left" w:pos="10080"/>
        </w:tabs>
        <w:spacing w:line="320" w:lineRule="exact"/>
        <w:ind w:left="498" w:right="196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-2"/>
          <w:position w:val="-1"/>
          <w:sz w:val="29"/>
          <w:szCs w:val="29"/>
          <w:u w:val="thick" w:color="000000"/>
        </w:rPr>
        <w:t>T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echnical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 xml:space="preserve">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S</w:t>
      </w:r>
      <w:r>
        <w:rPr>
          <w:rFonts w:ascii="Arial" w:eastAsia="Arial" w:hAnsi="Arial" w:cs="Arial"/>
          <w:spacing w:val="2"/>
          <w:position w:val="-1"/>
          <w:sz w:val="29"/>
          <w:szCs w:val="29"/>
          <w:u w:val="thick" w:color="000000"/>
        </w:rPr>
        <w:t>k</w:t>
      </w:r>
      <w:r>
        <w:rPr>
          <w:rFonts w:ascii="Arial" w:eastAsia="Arial" w:hAnsi="Arial" w:cs="Arial"/>
          <w:spacing w:val="-2"/>
          <w:position w:val="-1"/>
          <w:sz w:val="29"/>
          <w:szCs w:val="29"/>
          <w:u w:val="thick" w:color="000000"/>
        </w:rPr>
        <w:t>i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lls: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ab/>
      </w:r>
    </w:p>
    <w:p w:rsidR="00A305E6" w:rsidRDefault="00A305E6">
      <w:pPr>
        <w:spacing w:before="19" w:line="220" w:lineRule="exact"/>
        <w:rPr>
          <w:sz w:val="22"/>
          <w:szCs w:val="22"/>
        </w:rPr>
      </w:pPr>
    </w:p>
    <w:p w:rsidR="00A305E6" w:rsidRDefault="00587E10">
      <w:pPr>
        <w:spacing w:before="20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rogram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+</w:t>
      </w:r>
      <w:r>
        <w:rPr>
          <w:rFonts w:ascii="Arial" w:eastAsia="Arial" w:hAnsi="Arial" w:cs="Arial"/>
          <w:sz w:val="22"/>
          <w:szCs w:val="22"/>
        </w:rPr>
        <w:t>+,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 w:rsidR="00446B53">
        <w:rPr>
          <w:rFonts w:ascii="Arial" w:eastAsia="Arial" w:hAnsi="Arial" w:cs="Arial"/>
          <w:spacing w:val="1"/>
          <w:sz w:val="22"/>
          <w:szCs w:val="22"/>
        </w:rPr>
        <w:t>Verilog</w:t>
      </w:r>
      <w:proofErr w:type="spellEnd"/>
      <w:r w:rsidR="006D7BA3">
        <w:rPr>
          <w:rFonts w:ascii="Arial" w:eastAsia="Arial" w:hAnsi="Arial" w:cs="Arial"/>
          <w:spacing w:val="1"/>
          <w:sz w:val="22"/>
          <w:szCs w:val="22"/>
        </w:rPr>
        <w:t xml:space="preserve"> HDL</w:t>
      </w:r>
      <w:r w:rsidR="00446B53">
        <w:rPr>
          <w:rFonts w:ascii="Arial" w:eastAsia="Arial" w:hAnsi="Arial" w:cs="Arial"/>
          <w:spacing w:val="1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</w:p>
    <w:p w:rsidR="00A305E6" w:rsidRDefault="00587E10">
      <w:pPr>
        <w:spacing w:line="260" w:lineRule="exact"/>
        <w:ind w:left="360"/>
        <w:rPr>
          <w:rFonts w:ascii="Arial" w:eastAsia="Arial" w:hAnsi="Arial" w:cs="Arial"/>
          <w:sz w:val="22"/>
          <w:szCs w:val="22"/>
        </w:rPr>
        <w:sectPr w:rsidR="00A305E6">
          <w:pgSz w:w="11900" w:h="16840"/>
          <w:pgMar w:top="700" w:right="560" w:bottom="280" w:left="980" w:header="720" w:footer="720" w:gutter="0"/>
          <w:cols w:space="720"/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gram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</w:p>
    <w:p w:rsidR="00A305E6" w:rsidRDefault="00587E10">
      <w:pPr>
        <w:tabs>
          <w:tab w:val="left" w:pos="9880"/>
        </w:tabs>
        <w:spacing w:before="62" w:line="320" w:lineRule="exact"/>
        <w:ind w:left="30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lastRenderedPageBreak/>
        <w:t>W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o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r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k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ing</w:t>
      </w:r>
      <w:r>
        <w:rPr>
          <w:rFonts w:ascii="Arial" w:eastAsia="Arial" w:hAnsi="Arial" w:cs="Arial"/>
          <w:spacing w:val="-2"/>
          <w:position w:val="-1"/>
          <w:sz w:val="29"/>
          <w:szCs w:val="29"/>
          <w:u w:val="thick" w:color="000000"/>
        </w:rPr>
        <w:t xml:space="preserve">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spacing w:val="-3"/>
          <w:position w:val="-1"/>
          <w:sz w:val="29"/>
          <w:szCs w:val="29"/>
          <w:u w:val="thick" w:color="000000"/>
        </w:rPr>
        <w:t>x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p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ri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nce: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ab/>
      </w:r>
    </w:p>
    <w:p w:rsidR="00A305E6" w:rsidRDefault="00A305E6">
      <w:pPr>
        <w:spacing w:before="19" w:line="220" w:lineRule="exact"/>
        <w:rPr>
          <w:sz w:val="22"/>
          <w:szCs w:val="22"/>
        </w:rPr>
      </w:pPr>
    </w:p>
    <w:p w:rsidR="00A305E6" w:rsidRDefault="00587E10">
      <w:pPr>
        <w:tabs>
          <w:tab w:val="left" w:pos="460"/>
        </w:tabs>
        <w:spacing w:before="38" w:line="240" w:lineRule="exact"/>
        <w:ind w:left="480" w:right="356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up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gu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ety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urs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spacing w:line="240" w:lineRule="exact"/>
        <w:ind w:left="480" w:right="2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ems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ocr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spacing w:before="2"/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</w:p>
    <w:p w:rsidR="00A305E6" w:rsidRDefault="00587E10">
      <w:pPr>
        <w:spacing w:line="240" w:lineRule="exact"/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organ</w:t>
      </w:r>
      <w:r>
        <w:rPr>
          <w:rFonts w:ascii="Arial" w:eastAsia="Arial" w:hAnsi="Arial" w:cs="Arial"/>
          <w:spacing w:val="-2"/>
          <w:sz w:val="22"/>
          <w:szCs w:val="22"/>
        </w:rPr>
        <w:t>iz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Dra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800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shmen</w:t>
      </w:r>
    </w:p>
    <w:p w:rsidR="00A305E6" w:rsidRDefault="00587E10">
      <w:pPr>
        <w:spacing w:before="1"/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nstit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es’ 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</w:p>
    <w:p w:rsidR="00A305E6" w:rsidRDefault="00587E10">
      <w:pPr>
        <w:tabs>
          <w:tab w:val="left" w:pos="460"/>
        </w:tabs>
        <w:spacing w:before="12" w:line="240" w:lineRule="exact"/>
        <w:ind w:left="480" w:right="869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2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pril 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dren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 C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ombay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>rd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,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st</w:t>
      </w:r>
      <w:proofErr w:type="spell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(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cal 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)</w:t>
      </w:r>
      <w:r>
        <w:rPr>
          <w:rFonts w:ascii="Arial" w:eastAsia="Arial" w:hAnsi="Arial" w:cs="Arial"/>
          <w:position w:val="-1"/>
          <w:sz w:val="22"/>
          <w:szCs w:val="22"/>
        </w:rPr>
        <w:t>,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II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ombay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rga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go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F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>rga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zer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(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umni 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) organ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iz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by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SAR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(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Al</w:t>
      </w:r>
      <w:r>
        <w:rPr>
          <w:rFonts w:ascii="Arial" w:eastAsia="Arial" w:hAnsi="Arial" w:cs="Arial"/>
          <w:position w:val="-1"/>
          <w:sz w:val="22"/>
          <w:szCs w:val="22"/>
        </w:rPr>
        <w:t>umni</w:t>
      </w:r>
    </w:p>
    <w:p w:rsidR="00A305E6" w:rsidRDefault="00587E10">
      <w:pPr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p C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A305E6">
      <w:pPr>
        <w:spacing w:before="14" w:line="260" w:lineRule="exact"/>
        <w:rPr>
          <w:sz w:val="26"/>
          <w:szCs w:val="26"/>
        </w:rPr>
      </w:pPr>
    </w:p>
    <w:p w:rsidR="00A305E6" w:rsidRDefault="00587E10">
      <w:pPr>
        <w:tabs>
          <w:tab w:val="left" w:pos="9840"/>
        </w:tabs>
        <w:spacing w:line="320" w:lineRule="exact"/>
        <w:ind w:left="258" w:right="76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R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l</w:t>
      </w:r>
      <w:r>
        <w:rPr>
          <w:rFonts w:ascii="Arial" w:eastAsia="Arial" w:hAnsi="Arial" w:cs="Arial"/>
          <w:spacing w:val="2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spacing w:val="-3"/>
          <w:position w:val="-1"/>
          <w:sz w:val="29"/>
          <w:szCs w:val="29"/>
          <w:u w:val="thick" w:color="000000"/>
        </w:rPr>
        <w:t>v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a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n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t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 xml:space="preserve">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o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u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r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s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es: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ab/>
      </w:r>
    </w:p>
    <w:p w:rsidR="00A305E6" w:rsidRDefault="00A305E6">
      <w:pPr>
        <w:spacing w:before="19" w:line="220" w:lineRule="exact"/>
        <w:rPr>
          <w:sz w:val="22"/>
          <w:szCs w:val="22"/>
        </w:rPr>
      </w:pPr>
    </w:p>
    <w:p w:rsidR="00A305E6" w:rsidRDefault="00587E10">
      <w:pPr>
        <w:tabs>
          <w:tab w:val="left" w:pos="460"/>
        </w:tabs>
        <w:spacing w:before="20"/>
        <w:ind w:left="480" w:right="729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Lab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ath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us,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A305E6" w:rsidRDefault="00A305E6">
      <w:pPr>
        <w:spacing w:before="15" w:line="260" w:lineRule="exact"/>
        <w:rPr>
          <w:sz w:val="26"/>
          <w:szCs w:val="26"/>
        </w:rPr>
      </w:pPr>
    </w:p>
    <w:p w:rsidR="00A305E6" w:rsidRDefault="00587E10">
      <w:pPr>
        <w:tabs>
          <w:tab w:val="left" w:pos="9880"/>
        </w:tabs>
        <w:spacing w:line="320" w:lineRule="exact"/>
        <w:ind w:left="30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E</w:t>
      </w:r>
      <w:r>
        <w:rPr>
          <w:rFonts w:ascii="Arial" w:eastAsia="Arial" w:hAnsi="Arial" w:cs="Arial"/>
          <w:spacing w:val="-3"/>
          <w:position w:val="-1"/>
          <w:sz w:val="29"/>
          <w:szCs w:val="29"/>
          <w:u w:val="thick" w:color="000000"/>
        </w:rPr>
        <w:t>x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tr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a</w:t>
      </w:r>
      <w:r>
        <w:rPr>
          <w:rFonts w:ascii="Arial" w:eastAsia="Arial" w:hAnsi="Arial" w:cs="Arial"/>
          <w:spacing w:val="2"/>
          <w:position w:val="-1"/>
          <w:sz w:val="29"/>
          <w:szCs w:val="29"/>
          <w:u w:val="thick" w:color="000000"/>
        </w:rPr>
        <w:t>-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u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r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r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i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ul</w:t>
      </w:r>
      <w:r>
        <w:rPr>
          <w:rFonts w:ascii="Arial" w:eastAsia="Arial" w:hAnsi="Arial" w:cs="Arial"/>
          <w:spacing w:val="-1"/>
          <w:position w:val="-1"/>
          <w:sz w:val="29"/>
          <w:szCs w:val="29"/>
          <w:u w:val="thick" w:color="000000"/>
        </w:rPr>
        <w:t>a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r A</w:t>
      </w:r>
      <w:r>
        <w:rPr>
          <w:rFonts w:ascii="Arial" w:eastAsia="Arial" w:hAnsi="Arial" w:cs="Arial"/>
          <w:spacing w:val="2"/>
          <w:position w:val="-1"/>
          <w:sz w:val="29"/>
          <w:szCs w:val="29"/>
          <w:u w:val="thick" w:color="000000"/>
        </w:rPr>
        <w:t>c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t</w:t>
      </w:r>
      <w:r>
        <w:rPr>
          <w:rFonts w:ascii="Arial" w:eastAsia="Arial" w:hAnsi="Arial" w:cs="Arial"/>
          <w:spacing w:val="2"/>
          <w:position w:val="-1"/>
          <w:sz w:val="29"/>
          <w:szCs w:val="29"/>
          <w:u w:val="thick" w:color="000000"/>
        </w:rPr>
        <w:t>i</w:t>
      </w:r>
      <w:r>
        <w:rPr>
          <w:rFonts w:ascii="Arial" w:eastAsia="Arial" w:hAnsi="Arial" w:cs="Arial"/>
          <w:spacing w:val="-3"/>
          <w:position w:val="-1"/>
          <w:sz w:val="29"/>
          <w:szCs w:val="29"/>
          <w:u w:val="thick" w:color="000000"/>
        </w:rPr>
        <w:t>v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i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t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>ie</w:t>
      </w:r>
      <w:r>
        <w:rPr>
          <w:rFonts w:ascii="Arial" w:eastAsia="Arial" w:hAnsi="Arial" w:cs="Arial"/>
          <w:spacing w:val="1"/>
          <w:position w:val="-1"/>
          <w:sz w:val="29"/>
          <w:szCs w:val="29"/>
          <w:u w:val="thick" w:color="000000"/>
        </w:rPr>
        <w:t>s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 xml:space="preserve">: </w:t>
      </w:r>
      <w:r>
        <w:rPr>
          <w:rFonts w:ascii="Arial" w:eastAsia="Arial" w:hAnsi="Arial" w:cs="Arial"/>
          <w:position w:val="-1"/>
          <w:sz w:val="29"/>
          <w:szCs w:val="29"/>
          <w:u w:val="thick" w:color="000000"/>
        </w:rPr>
        <w:tab/>
      </w:r>
    </w:p>
    <w:p w:rsidR="00A305E6" w:rsidRDefault="00A305E6">
      <w:pPr>
        <w:spacing w:before="19" w:line="220" w:lineRule="exact"/>
        <w:rPr>
          <w:sz w:val="22"/>
          <w:szCs w:val="22"/>
        </w:rPr>
      </w:pPr>
    </w:p>
    <w:p w:rsidR="00A305E6" w:rsidRDefault="00587E10">
      <w:pPr>
        <w:spacing w:before="20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1"/>
          <w:sz w:val="22"/>
          <w:szCs w:val="22"/>
        </w:rPr>
        <w:t>II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omb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argest 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</w:p>
    <w:p w:rsidR="00A305E6" w:rsidRDefault="00587E10">
      <w:pPr>
        <w:spacing w:line="240" w:lineRule="exact"/>
        <w:ind w:left="4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arded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ctor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ci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on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or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ecti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 in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 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</w:p>
    <w:p w:rsidR="00A305E6" w:rsidRDefault="00587E10">
      <w:pPr>
        <w:spacing w:before="1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 on 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p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sz w:val="22"/>
          <w:szCs w:val="22"/>
        </w:rPr>
        <w:t>ostel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d</w:t>
      </w:r>
    </w:p>
    <w:p w:rsidR="00A305E6" w:rsidRDefault="00587E10">
      <w:pPr>
        <w:tabs>
          <w:tab w:val="left" w:pos="460"/>
        </w:tabs>
        <w:spacing w:before="17" w:line="240" w:lineRule="exact"/>
        <w:ind w:left="480" w:right="152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rst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Face P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o-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and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4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spacing w:line="260" w:lineRule="exact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ore Pro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>organ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</w:p>
    <w:p w:rsidR="00A305E6" w:rsidRDefault="00587E10">
      <w:pPr>
        <w:tabs>
          <w:tab w:val="left" w:pos="460"/>
        </w:tabs>
        <w:spacing w:before="19" w:line="240" w:lineRule="exact"/>
        <w:ind w:left="480" w:right="617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4</w:t>
      </w:r>
      <w:r>
        <w:rPr>
          <w:rFonts w:ascii="Arial" w:eastAsia="Arial" w:hAnsi="Arial" w:cs="Arial"/>
          <w:spacing w:val="-1"/>
          <w:sz w:val="22"/>
          <w:szCs w:val="22"/>
        </w:rPr>
        <w:t>8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organ</w:t>
      </w:r>
      <w:r>
        <w:rPr>
          <w:rFonts w:ascii="Arial" w:eastAsia="Arial" w:hAnsi="Arial" w:cs="Arial"/>
          <w:spacing w:val="-2"/>
          <w:sz w:val="22"/>
          <w:szCs w:val="22"/>
        </w:rPr>
        <w:t>iz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ombay</w:t>
      </w:r>
    </w:p>
    <w:p w:rsidR="00A305E6" w:rsidRDefault="00587E10">
      <w:pPr>
        <w:tabs>
          <w:tab w:val="left" w:pos="460"/>
        </w:tabs>
        <w:spacing w:before="12" w:line="240" w:lineRule="exact"/>
        <w:ind w:left="480" w:right="611" w:hanging="3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 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Fresh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act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pos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compe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sectPr w:rsidR="00A305E6" w:rsidSect="00A305E6">
      <w:pgSz w:w="11900" w:h="16840"/>
      <w:pgMar w:top="1160" w:right="6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9DF"/>
    <w:multiLevelType w:val="hybridMultilevel"/>
    <w:tmpl w:val="BB809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B3156F"/>
    <w:multiLevelType w:val="hybridMultilevel"/>
    <w:tmpl w:val="DD3CC4E4"/>
    <w:lvl w:ilvl="0" w:tplc="9A8A0A8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30058"/>
    <w:multiLevelType w:val="multilevel"/>
    <w:tmpl w:val="9FC4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A305E6"/>
    <w:rsid w:val="000A3900"/>
    <w:rsid w:val="001370C9"/>
    <w:rsid w:val="00424F80"/>
    <w:rsid w:val="00446B53"/>
    <w:rsid w:val="00587E10"/>
    <w:rsid w:val="006D7BA3"/>
    <w:rsid w:val="008C371C"/>
    <w:rsid w:val="00A305E6"/>
    <w:rsid w:val="00B3744D"/>
    <w:rsid w:val="00BC188C"/>
    <w:rsid w:val="00D6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74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4</cp:revision>
  <dcterms:created xsi:type="dcterms:W3CDTF">2014-02-20T18:36:00Z</dcterms:created>
  <dcterms:modified xsi:type="dcterms:W3CDTF">2014-03-04T16:41:00Z</dcterms:modified>
</cp:coreProperties>
</file>